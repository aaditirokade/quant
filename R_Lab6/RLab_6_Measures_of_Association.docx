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3D837" w14:textId="77777777" w:rsidR="00020812" w:rsidRDefault="00020812" w:rsidP="00020812">
      <w:pPr>
        <w:autoSpaceDE w:val="0"/>
        <w:autoSpaceDN w:val="0"/>
        <w:adjustRightInd w:val="0"/>
        <w:spacing w:after="160" w:line="259" w:lineRule="auto"/>
        <w:rPr>
          <w:rFonts w:ascii="Trebuchet MS" w:hAnsi="Trebuchet MS" w:cs="Trebuchet MS"/>
          <w:color w:val="000000"/>
        </w:rPr>
      </w:pPr>
      <w:r>
        <w:rPr>
          <w:rFonts w:ascii="Trebuchet MS" w:hAnsi="Trebuchet MS" w:cs="Trebuchet MS"/>
          <w:b/>
          <w:bCs/>
          <w:color w:val="000000"/>
        </w:rPr>
        <w:t>Name:</w:t>
      </w:r>
      <w:r>
        <w:rPr>
          <w:rFonts w:ascii="Trebuchet MS" w:hAnsi="Trebuchet MS" w:cs="Trebuchet MS"/>
          <w:color w:val="000000"/>
        </w:rPr>
        <w:t xml:space="preserve"> AADITI ROKADE</w:t>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b/>
          <w:bCs/>
          <w:color w:val="000000"/>
        </w:rPr>
        <w:t>Date: 11/09/2018</w:t>
      </w:r>
    </w:p>
    <w:p w14:paraId="5D9AAB04" w14:textId="77777777" w:rsidR="00020812" w:rsidRDefault="00020812" w:rsidP="00020812">
      <w:pPr>
        <w:autoSpaceDE w:val="0"/>
        <w:autoSpaceDN w:val="0"/>
        <w:adjustRightInd w:val="0"/>
        <w:spacing w:after="160" w:line="259" w:lineRule="auto"/>
        <w:rPr>
          <w:rFonts w:ascii="Trebuchet MS" w:hAnsi="Trebuchet MS" w:cs="Trebuchet MS"/>
          <w:color w:val="000000"/>
          <w:sz w:val="22"/>
          <w:szCs w:val="22"/>
        </w:rPr>
      </w:pPr>
      <w:r>
        <w:rPr>
          <w:rFonts w:ascii="Trebuchet MS" w:hAnsi="Trebuchet MS" w:cs="Trebuchet MS"/>
          <w:b/>
          <w:bCs/>
          <w:color w:val="000000"/>
        </w:rPr>
        <w:t>SCORE:</w:t>
      </w:r>
      <w:r>
        <w:rPr>
          <w:rFonts w:ascii="MS Gothic" w:eastAsia="MS Gothic" w:hAnsi="MS Gothic" w:cs="MS Gothic" w:hint="eastAsia"/>
          <w:b/>
          <w:bCs/>
          <w:color w:val="000000"/>
        </w:rPr>
        <w:t> </w:t>
      </w:r>
    </w:p>
    <w:p w14:paraId="119FAE05" w14:textId="77777777" w:rsidR="00020812" w:rsidRDefault="00020812" w:rsidP="00020812">
      <w:pPr>
        <w:autoSpaceDE w:val="0"/>
        <w:autoSpaceDN w:val="0"/>
        <w:adjustRightInd w:val="0"/>
        <w:spacing w:after="160" w:line="259" w:lineRule="auto"/>
        <w:rPr>
          <w:rFonts w:ascii="Trebuchet MS" w:hAnsi="Trebuchet MS" w:cs="Trebuchet MS"/>
          <w:b/>
          <w:bCs/>
          <w:color w:val="000000"/>
        </w:rPr>
      </w:pPr>
      <w:r>
        <w:rPr>
          <w:rFonts w:ascii="Trebuchet MS" w:hAnsi="Trebuchet MS" w:cs="Trebuchet MS"/>
          <w:b/>
          <w:bCs/>
          <w:color w:val="000000"/>
        </w:rPr>
        <w:t xml:space="preserve">Exercise 1: Measures of Association for Categorical Variables. </w:t>
      </w:r>
    </w:p>
    <w:p w14:paraId="35E3A911" w14:textId="77777777" w:rsidR="00020812" w:rsidRDefault="00020812" w:rsidP="00020812">
      <w:pPr>
        <w:autoSpaceDE w:val="0"/>
        <w:autoSpaceDN w:val="0"/>
        <w:adjustRightInd w:val="0"/>
        <w:spacing w:after="160" w:line="259" w:lineRule="auto"/>
        <w:rPr>
          <w:rFonts w:ascii="Trebuchet MS" w:hAnsi="Trebuchet MS" w:cs="Trebuchet MS"/>
          <w:color w:val="000000"/>
        </w:rPr>
      </w:pPr>
      <w:r>
        <w:rPr>
          <w:rFonts w:ascii="Trebuchet MS" w:hAnsi="Trebuchet MS" w:cs="Trebuchet MS"/>
          <w:color w:val="000000"/>
        </w:rPr>
        <w:t>Use the GSS06 dataset and answer the following questions. It is important that you set up our cross tabulation tables (ROW BY Column; Dependent BY Independent). This means put your dependent variable in the Row(s) box and your independent variable in the Column(s) box. Otherwise it may be difficult for you to know which values to report and how to describe the relationship.</w:t>
      </w:r>
    </w:p>
    <w:p w14:paraId="79D9D44D" w14:textId="77777777" w:rsidR="00020812" w:rsidRDefault="00020812" w:rsidP="00020812">
      <w:pPr>
        <w:autoSpaceDE w:val="0"/>
        <w:autoSpaceDN w:val="0"/>
        <w:adjustRightInd w:val="0"/>
        <w:spacing w:after="160" w:line="259" w:lineRule="auto"/>
        <w:rPr>
          <w:rFonts w:ascii="Trebuchet MS" w:hAnsi="Trebuchet MS" w:cs="Trebuchet MS"/>
          <w:color w:val="000000"/>
        </w:rPr>
      </w:pPr>
      <w:r>
        <w:rPr>
          <w:rFonts w:ascii="Trebuchet MS" w:hAnsi="Trebuchet MS" w:cs="Trebuchet MS"/>
          <w:color w:val="000000"/>
        </w:rPr>
        <w:t>Indicate the strength of the association for the following tables. If a measure does not apply, indicate so by writing N/A for your answer. Remember to consider the size and the shape of the table when deciding which measures to apply.</w:t>
      </w:r>
    </w:p>
    <w:p w14:paraId="34B29A17" w14:textId="77777777" w:rsidR="00020812" w:rsidRDefault="00020812" w:rsidP="00020812">
      <w:pPr>
        <w:autoSpaceDE w:val="0"/>
        <w:autoSpaceDN w:val="0"/>
        <w:adjustRightInd w:val="0"/>
        <w:spacing w:after="160" w:line="259" w:lineRule="auto"/>
        <w:rPr>
          <w:rFonts w:ascii="Trebuchet MS" w:hAnsi="Trebuchet MS" w:cs="Trebuchet MS"/>
          <w:color w:val="000000"/>
        </w:rPr>
      </w:pPr>
    </w:p>
    <w:p w14:paraId="42CE319B" w14:textId="77777777" w:rsidR="00020812" w:rsidRDefault="00020812" w:rsidP="00020812">
      <w:pPr>
        <w:numPr>
          <w:ilvl w:val="0"/>
          <w:numId w:val="1"/>
        </w:numPr>
        <w:tabs>
          <w:tab w:val="left" w:pos="360"/>
          <w:tab w:val="left" w:pos="720"/>
        </w:tabs>
        <w:autoSpaceDE w:val="0"/>
        <w:autoSpaceDN w:val="0"/>
        <w:adjustRightInd w:val="0"/>
        <w:spacing w:after="160" w:line="259" w:lineRule="auto"/>
        <w:ind w:hanging="720"/>
        <w:rPr>
          <w:rFonts w:ascii="Trebuchet MS" w:hAnsi="Trebuchet MS" w:cs="Trebuchet MS"/>
          <w:b/>
          <w:bCs/>
          <w:color w:val="000000"/>
        </w:rPr>
      </w:pPr>
      <w:r>
        <w:rPr>
          <w:rFonts w:ascii="Trebuchet MS" w:hAnsi="Trebuchet MS" w:cs="Trebuchet MS"/>
          <w:b/>
          <w:bCs/>
          <w:color w:val="000000"/>
        </w:rPr>
        <w:t xml:space="preserve">Whether anti-religionists should be allowed to teach </w:t>
      </w:r>
      <w:r>
        <w:rPr>
          <w:rFonts w:ascii="Trebuchet MS" w:hAnsi="Trebuchet MS" w:cs="Trebuchet MS"/>
          <w:b/>
          <w:bCs/>
          <w:i/>
          <w:iCs/>
          <w:color w:val="000000"/>
        </w:rPr>
        <w:t>(‘colath’)</w:t>
      </w:r>
      <w:r>
        <w:rPr>
          <w:rFonts w:ascii="Trebuchet MS" w:hAnsi="Trebuchet MS" w:cs="Trebuchet MS"/>
          <w:b/>
          <w:bCs/>
          <w:color w:val="000000"/>
        </w:rPr>
        <w:t xml:space="preserve"> by gender </w:t>
      </w:r>
      <w:r>
        <w:rPr>
          <w:rFonts w:ascii="Trebuchet MS" w:hAnsi="Trebuchet MS" w:cs="Trebuchet MS"/>
          <w:b/>
          <w:bCs/>
          <w:i/>
          <w:iCs/>
          <w:color w:val="000000"/>
        </w:rPr>
        <w:t>(‘sex’)</w:t>
      </w:r>
    </w:p>
    <w:p w14:paraId="7B51EB8F" w14:textId="77777777" w:rsidR="00020812" w:rsidRDefault="00020812" w:rsidP="00020812">
      <w:pPr>
        <w:autoSpaceDE w:val="0"/>
        <w:autoSpaceDN w:val="0"/>
        <w:adjustRightInd w:val="0"/>
        <w:spacing w:after="160" w:line="259" w:lineRule="auto"/>
        <w:ind w:left="360"/>
        <w:rPr>
          <w:rFonts w:ascii="Trebuchet MS" w:hAnsi="Trebuchet MS" w:cs="Trebuchet MS"/>
          <w:b/>
          <w:bCs/>
          <w:i/>
          <w:iCs/>
          <w:color w:val="000000"/>
        </w:rPr>
      </w:pPr>
      <w:r>
        <w:rPr>
          <w:rFonts w:ascii="Trebuchet MS" w:hAnsi="Trebuchet MS" w:cs="Trebuchet MS"/>
          <w:b/>
          <w:bCs/>
          <w:color w:val="000000"/>
        </w:rPr>
        <w:t xml:space="preserve">Copy and paste all appropriate R output here. </w:t>
      </w:r>
      <w:r>
        <w:rPr>
          <w:rFonts w:ascii="Trebuchet MS" w:hAnsi="Trebuchet MS" w:cs="Trebuchet MS"/>
          <w:b/>
          <w:bCs/>
          <w:i/>
          <w:iCs/>
          <w:color w:val="000000"/>
        </w:rPr>
        <w:t>Please add space as needed.</w:t>
      </w:r>
    </w:p>
    <w:p w14:paraId="10C6CE81"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35ECE09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b/>
          <w:bCs/>
          <w:color w:val="0133FF"/>
          <w:sz w:val="22"/>
          <w:szCs w:val="22"/>
        </w:rPr>
        <w:t>&gt; # Create a new data frame selecting only 'colath’ and ‘sex':</w:t>
      </w:r>
    </w:p>
    <w:p w14:paraId="5B70BD65"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&gt; col_sex_2006 &lt;- GSS2006 %&gt;% </w:t>
      </w:r>
    </w:p>
    <w:p w14:paraId="0F1EC2E8"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   select(sex, colath) %&gt;% </w:t>
      </w:r>
    </w:p>
    <w:p w14:paraId="2A27F162"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filter(!is.na(colath)) %&gt;%</w:t>
      </w:r>
    </w:p>
    <w:p w14:paraId="596411CB"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filter(!is.na(sex))</w:t>
      </w:r>
    </w:p>
    <w:p w14:paraId="6F0B86BD"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Warning message:</w:t>
      </w:r>
    </w:p>
    <w:p w14:paraId="283CF361"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package ‘bindrcpp’ was built under R version 3.4.4 </w:t>
      </w:r>
    </w:p>
    <w:p w14:paraId="45518750"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&gt; t1_06 &lt;- table(col_sex_2006$colath, col_sex_2006$sex) %&gt;% </w:t>
      </w:r>
    </w:p>
    <w:p w14:paraId="63C0CEF1"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print()</w:t>
      </w:r>
    </w:p>
    <w:p w14:paraId="76CFED4E"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             </w:t>
      </w:r>
    </w:p>
    <w:p w14:paraId="21CFCFE9"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              female male</w:t>
      </w:r>
    </w:p>
    <w:p w14:paraId="3C67D9D0"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  allowed        678  539</w:t>
      </w:r>
    </w:p>
    <w:p w14:paraId="771BD4EE"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  not allowed    429  302</w:t>
      </w:r>
    </w:p>
    <w:p w14:paraId="01C49C89"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&gt; oii.xtab(t1_06, col = TRUE, row = TRUE,stats = TRUE, </w:t>
      </w:r>
    </w:p>
    <w:p w14:paraId="6EB5E0CD"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varnames = c("anti-religioinsts teach", "Sex"))</w:t>
      </w:r>
    </w:p>
    <w:p w14:paraId="527DF8AF" w14:textId="77777777" w:rsidR="00020812" w:rsidRDefault="00020812" w:rsidP="00020812">
      <w:pPr>
        <w:autoSpaceDE w:val="0"/>
        <w:autoSpaceDN w:val="0"/>
        <w:adjustRightInd w:val="0"/>
        <w:rPr>
          <w:rFonts w:ascii="Helvetica Neue" w:hAnsi="Helvetica Neue" w:cs="Helvetica Neue"/>
          <w:color w:val="000000"/>
          <w:sz w:val="22"/>
          <w:szCs w:val="22"/>
        </w:rPr>
      </w:pPr>
    </w:p>
    <w:p w14:paraId="45BA24D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Cross-tabulation of anti-religioinsts teach (rows) and Sex (cols)</w:t>
      </w:r>
    </w:p>
    <w:p w14:paraId="11235E90" w14:textId="77777777" w:rsidR="00020812" w:rsidRDefault="00020812" w:rsidP="00020812">
      <w:pPr>
        <w:autoSpaceDE w:val="0"/>
        <w:autoSpaceDN w:val="0"/>
        <w:adjustRightInd w:val="0"/>
        <w:rPr>
          <w:rFonts w:ascii="Helvetica Neue" w:hAnsi="Helvetica Neue" w:cs="Helvetica Neue"/>
          <w:color w:val="000000"/>
          <w:sz w:val="22"/>
          <w:szCs w:val="22"/>
        </w:rPr>
      </w:pPr>
    </w:p>
    <w:p w14:paraId="14EF7EB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Cell Contents</w:t>
      </w:r>
    </w:p>
    <w:p w14:paraId="42DD52D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3FBF5DC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Count |</w:t>
      </w:r>
    </w:p>
    <w:p w14:paraId="2B7CFE5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Row Percent |</w:t>
      </w:r>
    </w:p>
    <w:p w14:paraId="7537580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Column Percent |</w:t>
      </w:r>
    </w:p>
    <w:p w14:paraId="673801D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6AAC83E1" w14:textId="77777777" w:rsidR="00020812" w:rsidRDefault="00020812" w:rsidP="00020812">
      <w:pPr>
        <w:autoSpaceDE w:val="0"/>
        <w:autoSpaceDN w:val="0"/>
        <w:adjustRightInd w:val="0"/>
        <w:rPr>
          <w:rFonts w:ascii="Helvetica Neue" w:hAnsi="Helvetica Neue" w:cs="Helvetica Neue"/>
          <w:color w:val="000000"/>
          <w:sz w:val="22"/>
          <w:szCs w:val="22"/>
        </w:rPr>
      </w:pPr>
    </w:p>
    <w:p w14:paraId="774C2D9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lastRenderedPageBreak/>
        <w:t xml:space="preserve">Total Observations in Table:  1948 </w:t>
      </w:r>
    </w:p>
    <w:p w14:paraId="407E1EC6" w14:textId="77777777" w:rsidR="00020812" w:rsidRDefault="00020812" w:rsidP="00020812">
      <w:pPr>
        <w:autoSpaceDE w:val="0"/>
        <w:autoSpaceDN w:val="0"/>
        <w:adjustRightInd w:val="0"/>
        <w:rPr>
          <w:rFonts w:ascii="Helvetica Neue" w:hAnsi="Helvetica Neue" w:cs="Helvetica Neue"/>
          <w:color w:val="000000"/>
          <w:sz w:val="22"/>
          <w:szCs w:val="22"/>
        </w:rPr>
      </w:pPr>
    </w:p>
    <w:p w14:paraId="416F63D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w:t>
      </w:r>
    </w:p>
    <w:p w14:paraId="695583F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female  |     male  | Row Total | </w:t>
      </w:r>
    </w:p>
    <w:p w14:paraId="10B3C32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5B5208F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allowed |      678  |      539  |     1217  | </w:t>
      </w:r>
    </w:p>
    <w:p w14:paraId="752E606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55.71% |    44.29% |    62.47% | </w:t>
      </w:r>
    </w:p>
    <w:p w14:paraId="0F35B24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61.25% |    64.09% |           | </w:t>
      </w:r>
    </w:p>
    <w:p w14:paraId="1A060E1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755835B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not allowed |      429  |      302  |      731  | </w:t>
      </w:r>
    </w:p>
    <w:p w14:paraId="54119CC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58.69% |    41.31% |    37.53% | </w:t>
      </w:r>
    </w:p>
    <w:p w14:paraId="42B7418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38.75% |    35.91% |           | </w:t>
      </w:r>
    </w:p>
    <w:p w14:paraId="0B5A82D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2A5AF41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Column Total |     1107  |      841  |     1948  | </w:t>
      </w:r>
    </w:p>
    <w:p w14:paraId="7E52B26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56.83% |    43.17% |           | </w:t>
      </w:r>
    </w:p>
    <w:p w14:paraId="45920A8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0EAACE6A" w14:textId="77777777" w:rsidR="00020812" w:rsidRDefault="00020812" w:rsidP="00020812">
      <w:pPr>
        <w:autoSpaceDE w:val="0"/>
        <w:autoSpaceDN w:val="0"/>
        <w:adjustRightInd w:val="0"/>
        <w:rPr>
          <w:rFonts w:ascii="Helvetica Neue" w:hAnsi="Helvetica Neue" w:cs="Helvetica Neue"/>
          <w:color w:val="000000"/>
          <w:sz w:val="22"/>
          <w:szCs w:val="22"/>
        </w:rPr>
      </w:pPr>
    </w:p>
    <w:p w14:paraId="49BD652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01DEDFF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Statistics for All Table Factors</w:t>
      </w:r>
    </w:p>
    <w:p w14:paraId="5E43BDAE" w14:textId="77777777" w:rsidR="00020812" w:rsidRDefault="00020812" w:rsidP="00020812">
      <w:pPr>
        <w:autoSpaceDE w:val="0"/>
        <w:autoSpaceDN w:val="0"/>
        <w:adjustRightInd w:val="0"/>
        <w:rPr>
          <w:rFonts w:ascii="Helvetica Neue" w:hAnsi="Helvetica Neue" w:cs="Helvetica Neue"/>
          <w:color w:val="000000"/>
          <w:sz w:val="22"/>
          <w:szCs w:val="22"/>
        </w:rPr>
      </w:pPr>
    </w:p>
    <w:p w14:paraId="67D0B512" w14:textId="77777777" w:rsidR="00020812" w:rsidRDefault="00020812" w:rsidP="00020812">
      <w:pPr>
        <w:autoSpaceDE w:val="0"/>
        <w:autoSpaceDN w:val="0"/>
        <w:adjustRightInd w:val="0"/>
        <w:rPr>
          <w:rFonts w:ascii="Helvetica Neue" w:hAnsi="Helvetica Neue" w:cs="Helvetica Neue"/>
          <w:color w:val="000000"/>
          <w:sz w:val="22"/>
          <w:szCs w:val="22"/>
        </w:rPr>
      </w:pPr>
    </w:p>
    <w:p w14:paraId="4CBF63D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Pearson's Chi-squared test </w:t>
      </w:r>
    </w:p>
    <w:p w14:paraId="6566AD1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2F0C023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Chi^2 =  1.648577     d.f. =  1     p =  0.1991527 </w:t>
      </w:r>
    </w:p>
    <w:p w14:paraId="7ABE8352" w14:textId="77777777" w:rsidR="00020812" w:rsidRDefault="00020812" w:rsidP="00020812">
      <w:pPr>
        <w:autoSpaceDE w:val="0"/>
        <w:autoSpaceDN w:val="0"/>
        <w:adjustRightInd w:val="0"/>
        <w:rPr>
          <w:rFonts w:ascii="Helvetica Neue" w:hAnsi="Helvetica Neue" w:cs="Helvetica Neue"/>
          <w:color w:val="000000"/>
          <w:sz w:val="22"/>
          <w:szCs w:val="22"/>
        </w:rPr>
      </w:pPr>
    </w:p>
    <w:p w14:paraId="79C0E49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Pearson's Chi-squared test with Yates' continuity correction </w:t>
      </w:r>
    </w:p>
    <w:p w14:paraId="780E3BC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5519750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Chi^2 =  1.529508     d.f. =  1     p =  0.2161863 </w:t>
      </w:r>
    </w:p>
    <w:p w14:paraId="4CAA6421" w14:textId="77777777" w:rsidR="00020812" w:rsidRDefault="00020812" w:rsidP="00020812">
      <w:pPr>
        <w:autoSpaceDE w:val="0"/>
        <w:autoSpaceDN w:val="0"/>
        <w:adjustRightInd w:val="0"/>
        <w:rPr>
          <w:rFonts w:ascii="Helvetica Neue" w:hAnsi="Helvetica Neue" w:cs="Helvetica Neue"/>
          <w:color w:val="000000"/>
          <w:sz w:val="22"/>
          <w:szCs w:val="22"/>
        </w:rPr>
      </w:pPr>
    </w:p>
    <w:p w14:paraId="3FD02BB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302AE52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Minimum expected frequency: 315.5909 </w:t>
      </w:r>
    </w:p>
    <w:p w14:paraId="78A4D2F0" w14:textId="77777777" w:rsidR="00020812" w:rsidRDefault="00020812" w:rsidP="00020812">
      <w:pPr>
        <w:autoSpaceDE w:val="0"/>
        <w:autoSpaceDN w:val="0"/>
        <w:adjustRightInd w:val="0"/>
        <w:rPr>
          <w:rFonts w:ascii="Helvetica Neue" w:hAnsi="Helvetica Neue" w:cs="Helvetica Neue"/>
          <w:color w:val="000000"/>
          <w:sz w:val="22"/>
          <w:szCs w:val="22"/>
        </w:rPr>
      </w:pPr>
    </w:p>
    <w:p w14:paraId="663D4AF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Unable to find any JVMs matching version "(null)".</w:t>
      </w:r>
    </w:p>
    <w:p w14:paraId="58725A8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No Java runtime present, try --request to install.</w:t>
      </w:r>
    </w:p>
    <w:p w14:paraId="36078A4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Likelihood ratio chi-square: NaN  df: NaN  p-value: NaN </w:t>
      </w:r>
    </w:p>
    <w:p w14:paraId="5A502666" w14:textId="77777777" w:rsidR="00020812" w:rsidRDefault="00020812" w:rsidP="00020812">
      <w:pPr>
        <w:autoSpaceDE w:val="0"/>
        <w:autoSpaceDN w:val="0"/>
        <w:adjustRightInd w:val="0"/>
        <w:rPr>
          <w:rFonts w:ascii="Helvetica Neue" w:hAnsi="Helvetica Neue" w:cs="Helvetica Neue"/>
          <w:color w:val="000000"/>
          <w:sz w:val="22"/>
          <w:szCs w:val="22"/>
        </w:rPr>
      </w:pPr>
    </w:p>
    <w:p w14:paraId="4FDDECC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Chi-square-based measures of association:</w:t>
      </w:r>
    </w:p>
    <w:p w14:paraId="0FD139F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Phi:                      0.028 </w:t>
      </w:r>
    </w:p>
    <w:p w14:paraId="68AA01B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Contingency coefficient:  0.028 </w:t>
      </w:r>
    </w:p>
    <w:p w14:paraId="5D0F9CE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Cramer's V:               0.028 </w:t>
      </w:r>
    </w:p>
    <w:p w14:paraId="3B03D75C" w14:textId="77777777" w:rsidR="00020812" w:rsidRDefault="00020812" w:rsidP="00020812">
      <w:pPr>
        <w:autoSpaceDE w:val="0"/>
        <w:autoSpaceDN w:val="0"/>
        <w:adjustRightInd w:val="0"/>
        <w:rPr>
          <w:rFonts w:ascii="Helvetica Neue" w:hAnsi="Helvetica Neue" w:cs="Helvetica Neue"/>
          <w:color w:val="000000"/>
          <w:sz w:val="22"/>
          <w:szCs w:val="22"/>
        </w:rPr>
      </w:pPr>
    </w:p>
    <w:p w14:paraId="1D69C52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Ordinal measures of association:</w:t>
      </w:r>
    </w:p>
    <w:p w14:paraId="7DBD561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Total number of pairs:   1896378 </w:t>
      </w:r>
    </w:p>
    <w:p w14:paraId="639D746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Concordant pairs:        204756   ( 10.8 %)</w:t>
      </w:r>
    </w:p>
    <w:p w14:paraId="2A881DA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Discordant pairs:        231231   ( 12.19 %)</w:t>
      </w:r>
    </w:p>
    <w:p w14:paraId="42E5DE3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first variable:  495000   ( 26.1 %)</w:t>
      </w:r>
    </w:p>
    <w:p w14:paraId="078AC25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second variable: 453640   ( 23.92 %)</w:t>
      </w:r>
    </w:p>
    <w:p w14:paraId="714D6B3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both variables:  511751   ( 26.99 %)</w:t>
      </w:r>
    </w:p>
    <w:p w14:paraId="42167232" w14:textId="77777777" w:rsidR="00020812" w:rsidRDefault="00020812" w:rsidP="00020812">
      <w:pPr>
        <w:autoSpaceDE w:val="0"/>
        <w:autoSpaceDN w:val="0"/>
        <w:adjustRightInd w:val="0"/>
        <w:rPr>
          <w:rFonts w:ascii="Helvetica Neue" w:hAnsi="Helvetica Neue" w:cs="Helvetica Neue"/>
          <w:color w:val="000000"/>
          <w:sz w:val="22"/>
          <w:szCs w:val="22"/>
        </w:rPr>
      </w:pPr>
    </w:p>
    <w:p w14:paraId="7227CCF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lastRenderedPageBreak/>
        <w:t xml:space="preserve">   Goodman-Kruskal Gamma: -0.061 </w:t>
      </w:r>
    </w:p>
    <w:p w14:paraId="7BEE1F2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Somers' d (col dep.):  -0.030 </w:t>
      </w:r>
    </w:p>
    <w:p w14:paraId="792E00B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Kendall's tau-b:       -0.029 </w:t>
      </w:r>
    </w:p>
    <w:p w14:paraId="74DD8B4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Stuart's tau-c:        -0.028 </w:t>
      </w:r>
    </w:p>
    <w:p w14:paraId="7235CC55" w14:textId="77777777" w:rsidR="00020812" w:rsidRDefault="00020812" w:rsidP="00020812">
      <w:pPr>
        <w:autoSpaceDE w:val="0"/>
        <w:autoSpaceDN w:val="0"/>
        <w:adjustRightInd w:val="0"/>
        <w:rPr>
          <w:rFonts w:ascii="Helvetica Neue" w:hAnsi="Helvetica Neue" w:cs="Helvetica Neue"/>
          <w:color w:val="000000"/>
          <w:sz w:val="22"/>
          <w:szCs w:val="22"/>
        </w:rPr>
      </w:pPr>
    </w:p>
    <w:p w14:paraId="14ECBE1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Goodman-Kruskal Lambda:</w:t>
      </w:r>
    </w:p>
    <w:p w14:paraId="5945FAE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Row dependent: 0.000 </w:t>
      </w:r>
    </w:p>
    <w:p w14:paraId="6CB8769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Column dependent: 0.000</w:t>
      </w:r>
    </w:p>
    <w:p w14:paraId="7BAA81E7"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57466F48"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4427FA71" w14:textId="77777777" w:rsidR="00020812" w:rsidRDefault="00020812" w:rsidP="00020812">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What conclusions can you make from your output?</w:t>
      </w:r>
    </w:p>
    <w:p w14:paraId="4CBFA05C"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Since it is a 2x2 table we look at the value of phi. From the value 0.028 of phi obtained for a alpha of 0.1991527 (i.e. at around 99% confidence level), we can confidently say that there’s an association between an attitude towards ‘anti-religionists should be allowed to teach’ and the ‘gender’ of the survey participant. Although, from the value it can be stated that this association is extremely weak (not generally useful)</w:t>
      </w:r>
    </w:p>
    <w:tbl>
      <w:tblPr>
        <w:tblW w:w="0" w:type="auto"/>
        <w:tblInd w:w="-118" w:type="dxa"/>
        <w:tblBorders>
          <w:top w:val="nil"/>
          <w:left w:val="nil"/>
          <w:right w:val="nil"/>
        </w:tblBorders>
        <w:tblLayout w:type="fixed"/>
        <w:tblLook w:val="0000" w:firstRow="0" w:lastRow="0" w:firstColumn="0" w:lastColumn="0" w:noHBand="0" w:noVBand="0"/>
      </w:tblPr>
      <w:tblGrid>
        <w:gridCol w:w="5200"/>
        <w:gridCol w:w="5180"/>
      </w:tblGrid>
      <w:tr w:rsidR="00020812" w14:paraId="519C4101" w14:textId="77777777">
        <w:tblPrEx>
          <w:tblCellMar>
            <w:top w:w="0" w:type="dxa"/>
            <w:bottom w:w="0" w:type="dxa"/>
          </w:tblCellMar>
        </w:tblPrEx>
        <w:tc>
          <w:tcPr>
            <w:tcW w:w="5200" w:type="dxa"/>
            <w:tcBorders>
              <w:top w:val="single" w:sz="8" w:space="0" w:color="FFFFFF"/>
              <w:left w:val="single" w:sz="8" w:space="0" w:color="FFFFFF"/>
              <w:bottom w:val="single" w:sz="24" w:space="0" w:color="C8C8C8"/>
              <w:right w:val="single" w:sz="8" w:space="0" w:color="FFFFFF"/>
            </w:tcBorders>
            <w:shd w:val="clear" w:color="auto" w:fill="C8C8C8"/>
          </w:tcPr>
          <w:p w14:paraId="6E77C50F"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Level of association</w:t>
            </w:r>
          </w:p>
        </w:tc>
        <w:tc>
          <w:tcPr>
            <w:tcW w:w="5180" w:type="dxa"/>
            <w:tcBorders>
              <w:top w:val="single" w:sz="8" w:space="0" w:color="FFFFFF"/>
              <w:left w:val="single" w:sz="8" w:space="0" w:color="FFFFFF"/>
              <w:bottom w:val="single" w:sz="24" w:space="0" w:color="CCCCCC"/>
              <w:right w:val="single" w:sz="8" w:space="0" w:color="FFFFFF"/>
            </w:tcBorders>
            <w:shd w:val="clear" w:color="auto" w:fill="C8C8C8"/>
          </w:tcPr>
          <w:p w14:paraId="03CFAFE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Verbal description</w:t>
            </w:r>
          </w:p>
        </w:tc>
      </w:tr>
      <w:tr w:rsidR="00020812" w14:paraId="2059D445" w14:textId="77777777">
        <w:tblPrEx>
          <w:tblBorders>
            <w:top w:val="none" w:sz="0" w:space="0" w:color="auto"/>
          </w:tblBorders>
          <w:tblCellMar>
            <w:top w:w="0" w:type="dxa"/>
            <w:bottom w:w="0" w:type="dxa"/>
          </w:tblCellMar>
        </w:tblPrEx>
        <w:tc>
          <w:tcPr>
            <w:tcW w:w="5200" w:type="dxa"/>
            <w:tcBorders>
              <w:top w:val="single" w:sz="24" w:space="0" w:color="C8C8C8"/>
              <w:left w:val="single" w:sz="8" w:space="0" w:color="C8C8C8"/>
              <w:bottom w:val="single" w:sz="8" w:space="0" w:color="C8C8C8"/>
              <w:right w:val="single" w:sz="8" w:space="0" w:color="C8C8C8"/>
            </w:tcBorders>
            <w:shd w:val="clear" w:color="auto" w:fill="FFFFFF"/>
          </w:tcPr>
          <w:p w14:paraId="7276A884"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0.00</w:t>
            </w:r>
          </w:p>
        </w:tc>
        <w:tc>
          <w:tcPr>
            <w:tcW w:w="5180" w:type="dxa"/>
            <w:tcBorders>
              <w:top w:val="single" w:sz="24" w:space="0" w:color="CCCCCC"/>
              <w:left w:val="single" w:sz="8" w:space="0" w:color="C8C8C8"/>
              <w:bottom w:val="single" w:sz="8" w:space="0" w:color="C8C8C8"/>
              <w:right w:val="single" w:sz="8" w:space="0" w:color="CCCCCC"/>
            </w:tcBorders>
            <w:shd w:val="clear" w:color="auto" w:fill="FFFFFF"/>
          </w:tcPr>
          <w:p w14:paraId="4D2BB20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 relationship</w:t>
            </w:r>
          </w:p>
        </w:tc>
      </w:tr>
      <w:tr w:rsidR="00020812" w14:paraId="35937539"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31311C1B"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0.00 to 0.15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441004C3"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Not generally useful</w:t>
            </w:r>
          </w:p>
        </w:tc>
      </w:tr>
      <w:tr w:rsidR="00020812" w14:paraId="4C3BCDC1"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7504D103"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0.10 to 0.20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54D360F7"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Weak</w:t>
            </w:r>
          </w:p>
        </w:tc>
      </w:tr>
      <w:tr w:rsidR="00020812" w14:paraId="5F2BAB3F"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2D513FC7"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0.20 to 0.25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210886E4"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w:t>
            </w:r>
          </w:p>
        </w:tc>
      </w:tr>
      <w:tr w:rsidR="00020812" w14:paraId="560B4CDD"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2955889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0.25 to 0.30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516620F6"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Moderately strong</w:t>
            </w:r>
          </w:p>
        </w:tc>
      </w:tr>
      <w:tr w:rsidR="00020812" w14:paraId="76131BA7"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0A90AFC7"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0.30 to 0.35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6BB41193"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Strong</w:t>
            </w:r>
          </w:p>
        </w:tc>
      </w:tr>
      <w:tr w:rsidR="00020812" w14:paraId="57B2BAC2"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5618BB32"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0.35 to 0.40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0DD24BCD"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Very strong</w:t>
            </w:r>
          </w:p>
        </w:tc>
      </w:tr>
      <w:tr w:rsidR="00020812" w14:paraId="24678522"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7EB382A8"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0.40 to 0.45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47A8739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Worrisomely strong</w:t>
            </w:r>
          </w:p>
        </w:tc>
      </w:tr>
      <w:tr w:rsidR="00020812" w14:paraId="4D848A91"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326B26F2"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0.45 to 0.99</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53C1D13A"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Redundant (two variables are probably measuring the same concept)</w:t>
            </w:r>
          </w:p>
        </w:tc>
      </w:tr>
      <w:tr w:rsidR="00020812" w14:paraId="4DB69DCA" w14:textId="77777777">
        <w:tblPrEx>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70C4B71D"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1.00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45B1B697" w14:textId="77777777" w:rsidR="00020812" w:rsidRDefault="00020812">
            <w:pPr>
              <w:autoSpaceDE w:val="0"/>
              <w:autoSpaceDN w:val="0"/>
              <w:adjustRightInd w:val="0"/>
              <w:jc w:val="center"/>
              <w:rPr>
                <w:rFonts w:ascii="Trebuchet MS" w:hAnsi="Trebuchet MS" w:cs="Trebuchet MS"/>
                <w:color w:val="000000"/>
              </w:rPr>
            </w:pPr>
            <w:r>
              <w:rPr>
                <w:rFonts w:ascii="Trebuchet MS" w:hAnsi="Trebuchet MS" w:cs="Trebuchet MS"/>
                <w:color w:val="000000"/>
              </w:rPr>
              <w:t>Perfect</w:t>
            </w:r>
          </w:p>
        </w:tc>
      </w:tr>
    </w:tbl>
    <w:p w14:paraId="71D02D8A" w14:textId="77777777" w:rsidR="00020812" w:rsidRDefault="00020812" w:rsidP="00020812">
      <w:pPr>
        <w:autoSpaceDE w:val="0"/>
        <w:autoSpaceDN w:val="0"/>
        <w:adjustRightInd w:val="0"/>
        <w:spacing w:after="160" w:line="259" w:lineRule="auto"/>
        <w:ind w:left="360"/>
        <w:rPr>
          <w:rFonts w:ascii="Trebuchet MS" w:hAnsi="Trebuchet MS" w:cs="Trebuchet MS"/>
          <w:i/>
          <w:iCs/>
          <w:color w:val="666666"/>
        </w:rPr>
      </w:pPr>
      <w:r>
        <w:rPr>
          <w:rFonts w:ascii="Trebuchet MS" w:hAnsi="Trebuchet MS" w:cs="Trebuchet MS"/>
          <w:color w:val="000000"/>
        </w:rPr>
        <w:t xml:space="preserve">Table </w:t>
      </w:r>
      <w:r>
        <w:rPr>
          <w:rFonts w:ascii="Trebuchet MS" w:hAnsi="Trebuchet MS" w:cs="Trebuchet MS"/>
          <w:i/>
          <w:iCs/>
          <w:color w:val="666666"/>
        </w:rPr>
        <w:t xml:space="preserve">**source: </w:t>
      </w:r>
      <w:hyperlink r:id="rId5" w:history="1">
        <w:r>
          <w:rPr>
            <w:rFonts w:ascii="Trebuchet MS" w:hAnsi="Trebuchet MS" w:cs="Trebuchet MS"/>
            <w:color w:val="0B4CB4"/>
            <w:u w:val="single" w:color="0B4CB4"/>
          </w:rPr>
          <w:t>http://homes.chass.utoronto.ca/~josephf/pol242/LM-3A#STANDARDS</w:t>
        </w:r>
      </w:hyperlink>
    </w:p>
    <w:p w14:paraId="5A6FFB32" w14:textId="77777777" w:rsidR="00020812" w:rsidRDefault="00020812" w:rsidP="00020812">
      <w:pPr>
        <w:autoSpaceDE w:val="0"/>
        <w:autoSpaceDN w:val="0"/>
        <w:adjustRightInd w:val="0"/>
        <w:spacing w:after="160" w:line="259" w:lineRule="auto"/>
        <w:ind w:left="360"/>
        <w:rPr>
          <w:rFonts w:ascii="Trebuchet MS" w:hAnsi="Trebuchet MS" w:cs="Trebuchet MS"/>
          <w:i/>
          <w:iCs/>
          <w:color w:val="666666"/>
        </w:rPr>
      </w:pPr>
    </w:p>
    <w:p w14:paraId="150494F1"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6BD2AAFA" w14:textId="77777777" w:rsidR="00020812" w:rsidRDefault="00020812" w:rsidP="00020812">
      <w:pPr>
        <w:numPr>
          <w:ilvl w:val="0"/>
          <w:numId w:val="2"/>
        </w:numPr>
        <w:tabs>
          <w:tab w:val="left" w:pos="360"/>
          <w:tab w:val="left" w:pos="720"/>
        </w:tabs>
        <w:autoSpaceDE w:val="0"/>
        <w:autoSpaceDN w:val="0"/>
        <w:adjustRightInd w:val="0"/>
        <w:spacing w:after="160" w:line="259" w:lineRule="auto"/>
        <w:ind w:hanging="720"/>
        <w:rPr>
          <w:rFonts w:ascii="Trebuchet MS" w:hAnsi="Trebuchet MS" w:cs="Trebuchet MS"/>
          <w:b/>
          <w:bCs/>
          <w:color w:val="000000"/>
        </w:rPr>
      </w:pPr>
      <w:r>
        <w:rPr>
          <w:rFonts w:ascii="Trebuchet MS" w:hAnsi="Trebuchet MS" w:cs="Trebuchet MS"/>
          <w:b/>
          <w:bCs/>
          <w:color w:val="000000"/>
        </w:rPr>
        <w:t xml:space="preserve">How close do you feel to blacks </w:t>
      </w:r>
      <w:r>
        <w:rPr>
          <w:rFonts w:ascii="Trebuchet MS" w:hAnsi="Trebuchet MS" w:cs="Trebuchet MS"/>
          <w:b/>
          <w:bCs/>
          <w:i/>
          <w:iCs/>
          <w:color w:val="000000"/>
        </w:rPr>
        <w:t>(‘closeblk’)</w:t>
      </w:r>
      <w:r>
        <w:rPr>
          <w:rFonts w:ascii="Trebuchet MS" w:hAnsi="Trebuchet MS" w:cs="Trebuchet MS"/>
          <w:b/>
          <w:bCs/>
          <w:color w:val="000000"/>
        </w:rPr>
        <w:t xml:space="preserve"> by race </w:t>
      </w:r>
      <w:r>
        <w:rPr>
          <w:rFonts w:ascii="Trebuchet MS" w:hAnsi="Trebuchet MS" w:cs="Trebuchet MS"/>
          <w:b/>
          <w:bCs/>
          <w:i/>
          <w:iCs/>
          <w:color w:val="000000"/>
        </w:rPr>
        <w:t>(‘race’)?</w:t>
      </w:r>
    </w:p>
    <w:p w14:paraId="0BF63953" w14:textId="77777777" w:rsidR="00020812" w:rsidRDefault="00020812" w:rsidP="00020812">
      <w:pPr>
        <w:autoSpaceDE w:val="0"/>
        <w:autoSpaceDN w:val="0"/>
        <w:adjustRightInd w:val="0"/>
        <w:spacing w:after="160" w:line="259" w:lineRule="auto"/>
        <w:ind w:left="360"/>
        <w:rPr>
          <w:rFonts w:ascii="Trebuchet MS" w:hAnsi="Trebuchet MS" w:cs="Trebuchet MS"/>
          <w:b/>
          <w:bCs/>
          <w:i/>
          <w:iCs/>
          <w:color w:val="000000"/>
        </w:rPr>
      </w:pPr>
      <w:r>
        <w:rPr>
          <w:rFonts w:ascii="Trebuchet MS" w:hAnsi="Trebuchet MS" w:cs="Trebuchet MS"/>
          <w:b/>
          <w:bCs/>
          <w:color w:val="000000"/>
        </w:rPr>
        <w:t xml:space="preserve">Copy and paste all appropriate R output here. </w:t>
      </w:r>
      <w:r>
        <w:rPr>
          <w:rFonts w:ascii="Trebuchet MS" w:hAnsi="Trebuchet MS" w:cs="Trebuchet MS"/>
          <w:b/>
          <w:bCs/>
          <w:i/>
          <w:iCs/>
          <w:color w:val="000000"/>
        </w:rPr>
        <w:t>Please add space as needed.</w:t>
      </w:r>
    </w:p>
    <w:p w14:paraId="0001EC6A" w14:textId="77777777" w:rsidR="00020812" w:rsidRDefault="00020812" w:rsidP="00020812">
      <w:pPr>
        <w:autoSpaceDE w:val="0"/>
        <w:autoSpaceDN w:val="0"/>
        <w:adjustRightInd w:val="0"/>
        <w:spacing w:after="160" w:line="259" w:lineRule="auto"/>
        <w:ind w:left="360"/>
        <w:rPr>
          <w:rFonts w:ascii="Trebuchet MS" w:hAnsi="Trebuchet MS" w:cs="Trebuchet MS"/>
          <w:color w:val="000000"/>
          <w:sz w:val="22"/>
          <w:szCs w:val="22"/>
        </w:rPr>
      </w:pPr>
    </w:p>
    <w:p w14:paraId="64D74804"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xml:space="preserve">&gt; # Create a new data table selecting only 'closeblk'’ and ‘race’ </w:t>
      </w:r>
    </w:p>
    <w:p w14:paraId="31F2B36C"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xml:space="preserve">&gt; cblk_race_2006 &lt;- GSS2006 %&gt;% </w:t>
      </w:r>
    </w:p>
    <w:p w14:paraId="46DA0223"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xml:space="preserve">+   select(closeblk, race) %&gt;% </w:t>
      </w:r>
    </w:p>
    <w:p w14:paraId="3490D2A1"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lastRenderedPageBreak/>
        <w:t>+   filter(!is.na(closeblk)) %&gt;%</w:t>
      </w:r>
    </w:p>
    <w:p w14:paraId="32ED4321"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filter(!is.na(race))</w:t>
      </w:r>
    </w:p>
    <w:p w14:paraId="53351E41"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&gt; unique(GSS2006$race)</w:t>
      </w:r>
    </w:p>
    <w:p w14:paraId="37D69894"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[1] "black" "other" "white"</w:t>
      </w:r>
    </w:p>
    <w:p w14:paraId="3EA82DFF"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&gt; unique(GSS2006$closeblk)</w:t>
      </w:r>
    </w:p>
    <w:p w14:paraId="54F96D5F"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xml:space="preserve"> [1] "7"                        NA                         "very close"              </w:t>
      </w:r>
    </w:p>
    <w:p w14:paraId="7FE5B843"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xml:space="preserve"> [4] "neither one or the other" "8"                        "6"                       </w:t>
      </w:r>
    </w:p>
    <w:p w14:paraId="2ADAF1FB"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xml:space="preserve"> [7] "4"                        "3"                        "not at all close"        </w:t>
      </w:r>
    </w:p>
    <w:p w14:paraId="2C81E59A"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xml:space="preserve">[10] "2"                       </w:t>
      </w:r>
    </w:p>
    <w:p w14:paraId="0E52205C"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xml:space="preserve">&gt; cblk_race_2006$closeblk &lt;- cblk_race_2006$closeblk %&gt;% </w:t>
      </w:r>
    </w:p>
    <w:p w14:paraId="7FB033F9"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recode("not at all close" = "1 not at all close",</w:t>
      </w:r>
    </w:p>
    <w:p w14:paraId="25C6CD65"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xml:space="preserve">+          "neither one or </w:t>
      </w:r>
      <w:r>
        <w:rPr>
          <w:rFonts w:ascii="Helvetica Neue" w:hAnsi="Helvetica Neue" w:cs="Helvetica Neue"/>
          <w:b/>
          <w:bCs/>
          <w:color w:val="3300FF"/>
          <w:sz w:val="22"/>
          <w:szCs w:val="22"/>
        </w:rPr>
        <w:t>the</w:t>
      </w:r>
      <w:r>
        <w:rPr>
          <w:rFonts w:ascii="Helvetica Neue" w:hAnsi="Helvetica Neue" w:cs="Helvetica Neue"/>
          <w:b/>
          <w:bCs/>
          <w:color w:val="3300CC"/>
          <w:sz w:val="22"/>
          <w:szCs w:val="22"/>
        </w:rPr>
        <w:t xml:space="preserve"> other" = "5 neither one or the other",</w:t>
      </w:r>
    </w:p>
    <w:p w14:paraId="56C271EF"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"very close" = "9 very close")</w:t>
      </w:r>
    </w:p>
    <w:p w14:paraId="7C99BA48"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xml:space="preserve">&gt; t2_06 &lt;- table(cblk_race_2006$closeblk, cblk_race_2006$race) %&gt;% </w:t>
      </w:r>
    </w:p>
    <w:p w14:paraId="308C61E8" w14:textId="77777777" w:rsidR="00020812" w:rsidRDefault="00020812" w:rsidP="00020812">
      <w:pPr>
        <w:autoSpaceDE w:val="0"/>
        <w:autoSpaceDN w:val="0"/>
        <w:adjustRightInd w:val="0"/>
        <w:rPr>
          <w:rFonts w:ascii="Helvetica Neue" w:hAnsi="Helvetica Neue" w:cs="Helvetica Neue"/>
          <w:b/>
          <w:bCs/>
          <w:color w:val="3300CC"/>
          <w:sz w:val="22"/>
          <w:szCs w:val="22"/>
        </w:rPr>
      </w:pPr>
      <w:r>
        <w:rPr>
          <w:rFonts w:ascii="Helvetica Neue" w:hAnsi="Helvetica Neue" w:cs="Helvetica Neue"/>
          <w:b/>
          <w:bCs/>
          <w:color w:val="3300CC"/>
          <w:sz w:val="22"/>
          <w:szCs w:val="22"/>
        </w:rPr>
        <w:t>+   print()</w:t>
      </w:r>
    </w:p>
    <w:p w14:paraId="1494BD9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293A78E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black other white</w:t>
      </w:r>
    </w:p>
    <w:p w14:paraId="433C824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1 not at all close             0    35    72</w:t>
      </w:r>
    </w:p>
    <w:p w14:paraId="035F4B5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2                              1    10    31</w:t>
      </w:r>
    </w:p>
    <w:p w14:paraId="79D9349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3                              9     4    41</w:t>
      </w:r>
    </w:p>
    <w:p w14:paraId="1CC49B9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4                              3     8    58</w:t>
      </w:r>
    </w:p>
    <w:p w14:paraId="3D90E16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5 neither one or the other    48   130   713</w:t>
      </w:r>
    </w:p>
    <w:p w14:paraId="7A24943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6                              4    15   145</w:t>
      </w:r>
    </w:p>
    <w:p w14:paraId="68580E9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7                             22    21   217</w:t>
      </w:r>
    </w:p>
    <w:p w14:paraId="1534079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8                             19     5    69</w:t>
      </w:r>
    </w:p>
    <w:p w14:paraId="08137B0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9 very close                 165    29   118</w:t>
      </w:r>
    </w:p>
    <w:p w14:paraId="6E629EB7" w14:textId="77777777" w:rsidR="00020812" w:rsidRDefault="00020812" w:rsidP="00020812">
      <w:pPr>
        <w:autoSpaceDE w:val="0"/>
        <w:autoSpaceDN w:val="0"/>
        <w:adjustRightInd w:val="0"/>
        <w:rPr>
          <w:rFonts w:ascii="Helvetica Neue" w:hAnsi="Helvetica Neue" w:cs="Helvetica Neue"/>
          <w:color w:val="000000"/>
          <w:sz w:val="22"/>
          <w:szCs w:val="22"/>
        </w:rPr>
      </w:pPr>
    </w:p>
    <w:p w14:paraId="586FCC03"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&gt; oii.xtab(t2_06, col = TRUE, row = TRUE, stats = TRUE, </w:t>
      </w:r>
    </w:p>
    <w:p w14:paraId="53F280E8"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varnames = c("Close to black people", "Race"))</w:t>
      </w:r>
    </w:p>
    <w:p w14:paraId="19481AC0" w14:textId="77777777" w:rsidR="00020812" w:rsidRDefault="00020812" w:rsidP="00020812">
      <w:pPr>
        <w:autoSpaceDE w:val="0"/>
        <w:autoSpaceDN w:val="0"/>
        <w:adjustRightInd w:val="0"/>
        <w:rPr>
          <w:rFonts w:ascii="Helvetica Neue" w:hAnsi="Helvetica Neue" w:cs="Helvetica Neue"/>
          <w:color w:val="000000"/>
          <w:sz w:val="22"/>
          <w:szCs w:val="22"/>
        </w:rPr>
      </w:pPr>
    </w:p>
    <w:p w14:paraId="7E3702C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Cross-tabulation of Close to black people (rows) and Race (cols)</w:t>
      </w:r>
    </w:p>
    <w:p w14:paraId="1F717923" w14:textId="77777777" w:rsidR="00020812" w:rsidRDefault="00020812" w:rsidP="00020812">
      <w:pPr>
        <w:autoSpaceDE w:val="0"/>
        <w:autoSpaceDN w:val="0"/>
        <w:adjustRightInd w:val="0"/>
        <w:rPr>
          <w:rFonts w:ascii="Helvetica Neue" w:hAnsi="Helvetica Neue" w:cs="Helvetica Neue"/>
          <w:color w:val="000000"/>
          <w:sz w:val="22"/>
          <w:szCs w:val="22"/>
        </w:rPr>
      </w:pPr>
    </w:p>
    <w:p w14:paraId="5F40F11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Cell Contents</w:t>
      </w:r>
    </w:p>
    <w:p w14:paraId="596D836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5956D8E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Count |</w:t>
      </w:r>
    </w:p>
    <w:p w14:paraId="73CC625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Row Percent |</w:t>
      </w:r>
    </w:p>
    <w:p w14:paraId="02E4D16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Column Percent |</w:t>
      </w:r>
    </w:p>
    <w:p w14:paraId="1F42791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542C604B" w14:textId="77777777" w:rsidR="00020812" w:rsidRDefault="00020812" w:rsidP="00020812">
      <w:pPr>
        <w:autoSpaceDE w:val="0"/>
        <w:autoSpaceDN w:val="0"/>
        <w:adjustRightInd w:val="0"/>
        <w:rPr>
          <w:rFonts w:ascii="Helvetica Neue" w:hAnsi="Helvetica Neue" w:cs="Helvetica Neue"/>
          <w:color w:val="000000"/>
          <w:sz w:val="22"/>
          <w:szCs w:val="22"/>
        </w:rPr>
      </w:pPr>
    </w:p>
    <w:p w14:paraId="4576EE2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Total Observations in Table:  1992 </w:t>
      </w:r>
    </w:p>
    <w:p w14:paraId="7E9BC80D" w14:textId="77777777" w:rsidR="00020812" w:rsidRDefault="00020812" w:rsidP="00020812">
      <w:pPr>
        <w:autoSpaceDE w:val="0"/>
        <w:autoSpaceDN w:val="0"/>
        <w:adjustRightInd w:val="0"/>
        <w:rPr>
          <w:rFonts w:ascii="Helvetica Neue" w:hAnsi="Helvetica Neue" w:cs="Helvetica Neue"/>
          <w:color w:val="000000"/>
          <w:sz w:val="22"/>
          <w:szCs w:val="22"/>
        </w:rPr>
      </w:pPr>
    </w:p>
    <w:p w14:paraId="39569229"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w:t>
      </w:r>
    </w:p>
    <w:p w14:paraId="4931F70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black  |    other  |    white  | Row Total | </w:t>
      </w:r>
    </w:p>
    <w:p w14:paraId="1CDF847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45EA9649"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1 not at all close |        0  |       35  |       72  |      107  | </w:t>
      </w:r>
    </w:p>
    <w:p w14:paraId="5394576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0.00% |    32.71% |    67.29% |     5.37% | </w:t>
      </w:r>
    </w:p>
    <w:p w14:paraId="7CEA8919"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0.00% |    13.62% |     4.92% |           | </w:t>
      </w:r>
    </w:p>
    <w:p w14:paraId="4C9A6D2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5B597E4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lastRenderedPageBreak/>
        <w:t xml:space="preserve">                         2 |        1  |       10  |       31  |       42  | </w:t>
      </w:r>
    </w:p>
    <w:p w14:paraId="134F3EB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2.38% |    23.81% |    73.81% |     2.11% | </w:t>
      </w:r>
    </w:p>
    <w:p w14:paraId="6225DE2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0.37% |     3.89% |     2.12% |           | </w:t>
      </w:r>
    </w:p>
    <w:p w14:paraId="61C858A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5DFEF53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3 |        9  |        4  |       41  |       54  | </w:t>
      </w:r>
    </w:p>
    <w:p w14:paraId="1912D97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16.67% |     7.41% |    75.93% |     2.71% | </w:t>
      </w:r>
    </w:p>
    <w:p w14:paraId="032D557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3.32% |     1.56% |     2.80% |           | </w:t>
      </w:r>
    </w:p>
    <w:p w14:paraId="7D3488A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636B410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4 |        3  |        8  |       58  |       69  | </w:t>
      </w:r>
    </w:p>
    <w:p w14:paraId="24AA18D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4.35% |    11.59% |    84.06% |     3.46% | </w:t>
      </w:r>
    </w:p>
    <w:p w14:paraId="2C87902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1.11% |     3.11% |     3.96% |           | </w:t>
      </w:r>
    </w:p>
    <w:p w14:paraId="67B2DE4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5406DC2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5 neither one or the other |       48  |      130  |      713  |      891  | </w:t>
      </w:r>
    </w:p>
    <w:p w14:paraId="2639B0F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5.39% |    14.59% |    80.02% |    44.73% | </w:t>
      </w:r>
    </w:p>
    <w:p w14:paraId="0E47E9C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17.71% |    50.58% |    48.70% |           | </w:t>
      </w:r>
    </w:p>
    <w:p w14:paraId="77E0212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6C65A9C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6 |        4  |       15  |      145  |      164  | </w:t>
      </w:r>
    </w:p>
    <w:p w14:paraId="132FA0B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2.44% |     9.15% |    88.41% |     8.23% | </w:t>
      </w:r>
    </w:p>
    <w:p w14:paraId="25349F5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1.48% |     5.84% |     9.90% |           | </w:t>
      </w:r>
    </w:p>
    <w:p w14:paraId="6ED080F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4FEFCFA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7 |       22  |       21  |      217  |      260  | </w:t>
      </w:r>
    </w:p>
    <w:p w14:paraId="3DFE30B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8.46% |     8.08% |    83.46% |    13.05% | </w:t>
      </w:r>
    </w:p>
    <w:p w14:paraId="5BA0417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8.12% |     8.17% |    14.82% |           | </w:t>
      </w:r>
    </w:p>
    <w:p w14:paraId="2DFC294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3DC95C3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8 |       19  |        5  |       69  |       93  | </w:t>
      </w:r>
    </w:p>
    <w:p w14:paraId="70E3A3B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20.43% |     5.38% |    74.19% |     4.67% | </w:t>
      </w:r>
    </w:p>
    <w:p w14:paraId="680D69D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7.01% |     1.95% |     4.71% |           | </w:t>
      </w:r>
    </w:p>
    <w:p w14:paraId="65A34C2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44AE551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9 very close |      165  |       29  |      118  |      312  | </w:t>
      </w:r>
    </w:p>
    <w:p w14:paraId="6F02CE5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52.88% |     9.29% |    37.82% |    15.66% | </w:t>
      </w:r>
    </w:p>
    <w:p w14:paraId="59B28C9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60.89% |    11.28% |     8.06% |           | </w:t>
      </w:r>
    </w:p>
    <w:p w14:paraId="31C7498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455D8CE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Column Total |      271  |      257  |     1464  |     1992  | </w:t>
      </w:r>
    </w:p>
    <w:p w14:paraId="30F2415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13.60% |    12.90% |    73.49% |           | </w:t>
      </w:r>
    </w:p>
    <w:p w14:paraId="58C2A4B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3E36CE96" w14:textId="77777777" w:rsidR="00020812" w:rsidRDefault="00020812" w:rsidP="00020812">
      <w:pPr>
        <w:autoSpaceDE w:val="0"/>
        <w:autoSpaceDN w:val="0"/>
        <w:adjustRightInd w:val="0"/>
        <w:rPr>
          <w:rFonts w:ascii="Helvetica Neue" w:hAnsi="Helvetica Neue" w:cs="Helvetica Neue"/>
          <w:color w:val="000000"/>
          <w:sz w:val="22"/>
          <w:szCs w:val="22"/>
        </w:rPr>
      </w:pPr>
    </w:p>
    <w:p w14:paraId="57A027D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3625F4D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Statistics for All Table Factors</w:t>
      </w:r>
    </w:p>
    <w:p w14:paraId="692DE438" w14:textId="77777777" w:rsidR="00020812" w:rsidRDefault="00020812" w:rsidP="00020812">
      <w:pPr>
        <w:autoSpaceDE w:val="0"/>
        <w:autoSpaceDN w:val="0"/>
        <w:adjustRightInd w:val="0"/>
        <w:rPr>
          <w:rFonts w:ascii="Helvetica Neue" w:hAnsi="Helvetica Neue" w:cs="Helvetica Neue"/>
          <w:color w:val="000000"/>
          <w:sz w:val="22"/>
          <w:szCs w:val="22"/>
        </w:rPr>
      </w:pPr>
    </w:p>
    <w:p w14:paraId="20992092" w14:textId="77777777" w:rsidR="00020812" w:rsidRDefault="00020812" w:rsidP="00020812">
      <w:pPr>
        <w:autoSpaceDE w:val="0"/>
        <w:autoSpaceDN w:val="0"/>
        <w:adjustRightInd w:val="0"/>
        <w:rPr>
          <w:rFonts w:ascii="Helvetica Neue" w:hAnsi="Helvetica Neue" w:cs="Helvetica Neue"/>
          <w:color w:val="000000"/>
          <w:sz w:val="22"/>
          <w:szCs w:val="22"/>
        </w:rPr>
      </w:pPr>
    </w:p>
    <w:p w14:paraId="2D834DE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Pearson's Chi-squared test </w:t>
      </w:r>
    </w:p>
    <w:p w14:paraId="2150F1C9"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3958757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Chi^2 =  567.2916     d.f. =  16     p =  0.00000000000000000000000000000000000000000000000000000000000000000000000000000000000000000000000000000000000001958888 </w:t>
      </w:r>
    </w:p>
    <w:p w14:paraId="119E96EB" w14:textId="77777777" w:rsidR="00020812" w:rsidRDefault="00020812" w:rsidP="00020812">
      <w:pPr>
        <w:autoSpaceDE w:val="0"/>
        <w:autoSpaceDN w:val="0"/>
        <w:adjustRightInd w:val="0"/>
        <w:rPr>
          <w:rFonts w:ascii="Helvetica Neue" w:hAnsi="Helvetica Neue" w:cs="Helvetica Neue"/>
          <w:color w:val="000000"/>
          <w:sz w:val="22"/>
          <w:szCs w:val="22"/>
        </w:rPr>
      </w:pPr>
    </w:p>
    <w:p w14:paraId="0C107C8E" w14:textId="77777777" w:rsidR="00020812" w:rsidRDefault="00020812" w:rsidP="00020812">
      <w:pPr>
        <w:autoSpaceDE w:val="0"/>
        <w:autoSpaceDN w:val="0"/>
        <w:adjustRightInd w:val="0"/>
        <w:rPr>
          <w:rFonts w:ascii="Helvetica Neue" w:hAnsi="Helvetica Neue" w:cs="Helvetica Neue"/>
          <w:color w:val="000000"/>
          <w:sz w:val="22"/>
          <w:szCs w:val="22"/>
        </w:rPr>
      </w:pPr>
    </w:p>
    <w:p w14:paraId="6F871C7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2D5CDD8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Minimum expected frequency: 5.418675 </w:t>
      </w:r>
    </w:p>
    <w:p w14:paraId="5EAA352A" w14:textId="77777777" w:rsidR="00020812" w:rsidRDefault="00020812" w:rsidP="00020812">
      <w:pPr>
        <w:autoSpaceDE w:val="0"/>
        <w:autoSpaceDN w:val="0"/>
        <w:adjustRightInd w:val="0"/>
        <w:rPr>
          <w:rFonts w:ascii="Helvetica Neue" w:hAnsi="Helvetica Neue" w:cs="Helvetica Neue"/>
          <w:color w:val="000000"/>
          <w:sz w:val="22"/>
          <w:szCs w:val="22"/>
        </w:rPr>
      </w:pPr>
    </w:p>
    <w:p w14:paraId="42C678E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Unable to find any JVMs matching version "(null)".</w:t>
      </w:r>
    </w:p>
    <w:p w14:paraId="53191E4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No Java runtime present, try --request to install.</w:t>
      </w:r>
    </w:p>
    <w:p w14:paraId="05ABFE1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Likelihood ratio chi-square: NaN  df: NaN  p-value: NaN </w:t>
      </w:r>
    </w:p>
    <w:p w14:paraId="323E64FC" w14:textId="77777777" w:rsidR="00020812" w:rsidRDefault="00020812" w:rsidP="00020812">
      <w:pPr>
        <w:autoSpaceDE w:val="0"/>
        <w:autoSpaceDN w:val="0"/>
        <w:adjustRightInd w:val="0"/>
        <w:rPr>
          <w:rFonts w:ascii="Helvetica Neue" w:hAnsi="Helvetica Neue" w:cs="Helvetica Neue"/>
          <w:color w:val="000000"/>
          <w:sz w:val="22"/>
          <w:szCs w:val="22"/>
        </w:rPr>
      </w:pPr>
    </w:p>
    <w:p w14:paraId="1EB4E1B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Chi-square-based measures of association:</w:t>
      </w:r>
    </w:p>
    <w:p w14:paraId="1C446FA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Phi:                      0.534 </w:t>
      </w:r>
    </w:p>
    <w:p w14:paraId="087CB77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Contingency coefficient:  0.471 </w:t>
      </w:r>
    </w:p>
    <w:p w14:paraId="3396D02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Cramer's V:               0.377 </w:t>
      </w:r>
    </w:p>
    <w:p w14:paraId="3BBC6167" w14:textId="77777777" w:rsidR="00020812" w:rsidRDefault="00020812" w:rsidP="00020812">
      <w:pPr>
        <w:autoSpaceDE w:val="0"/>
        <w:autoSpaceDN w:val="0"/>
        <w:adjustRightInd w:val="0"/>
        <w:rPr>
          <w:rFonts w:ascii="Helvetica Neue" w:hAnsi="Helvetica Neue" w:cs="Helvetica Neue"/>
          <w:color w:val="000000"/>
          <w:sz w:val="22"/>
          <w:szCs w:val="22"/>
        </w:rPr>
      </w:pPr>
    </w:p>
    <w:p w14:paraId="44F1823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Ordinal measures of association:</w:t>
      </w:r>
    </w:p>
    <w:p w14:paraId="001D2AA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Total number of pairs:   1983036 </w:t>
      </w:r>
    </w:p>
    <w:p w14:paraId="79F95A9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Concordant pairs:        218567   ( 11.02 %)</w:t>
      </w:r>
    </w:p>
    <w:p w14:paraId="6E157FF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Discordant pairs:        444780   ( 22.43 %)</w:t>
      </w:r>
    </w:p>
    <w:p w14:paraId="49DA190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first variable:  179292   ( 9.04 %)</w:t>
      </w:r>
    </w:p>
    <w:p w14:paraId="4EFF826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second variable: 813055   ( 41 %)</w:t>
      </w:r>
    </w:p>
    <w:p w14:paraId="3B3A873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both variables:  327342   ( 16.51 %)</w:t>
      </w:r>
    </w:p>
    <w:p w14:paraId="4F62A5CB" w14:textId="77777777" w:rsidR="00020812" w:rsidRDefault="00020812" w:rsidP="00020812">
      <w:pPr>
        <w:autoSpaceDE w:val="0"/>
        <w:autoSpaceDN w:val="0"/>
        <w:adjustRightInd w:val="0"/>
        <w:rPr>
          <w:rFonts w:ascii="Helvetica Neue" w:hAnsi="Helvetica Neue" w:cs="Helvetica Neue"/>
          <w:color w:val="000000"/>
          <w:sz w:val="22"/>
          <w:szCs w:val="22"/>
        </w:rPr>
      </w:pPr>
    </w:p>
    <w:p w14:paraId="167F41E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Goodman-Kruskal Gamma: -0.341 </w:t>
      </w:r>
    </w:p>
    <w:p w14:paraId="2B0FF6A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Somers' d (col dep.):  -0.153 </w:t>
      </w:r>
    </w:p>
    <w:p w14:paraId="1E759C2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Kendall's tau-b:       -0.203 </w:t>
      </w:r>
    </w:p>
    <w:p w14:paraId="20F3CB2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Stuart's tau-c:        -0.171 </w:t>
      </w:r>
    </w:p>
    <w:p w14:paraId="43C541E1" w14:textId="77777777" w:rsidR="00020812" w:rsidRDefault="00020812" w:rsidP="00020812">
      <w:pPr>
        <w:autoSpaceDE w:val="0"/>
        <w:autoSpaceDN w:val="0"/>
        <w:adjustRightInd w:val="0"/>
        <w:rPr>
          <w:rFonts w:ascii="Helvetica Neue" w:hAnsi="Helvetica Neue" w:cs="Helvetica Neue"/>
          <w:color w:val="000000"/>
          <w:sz w:val="22"/>
          <w:szCs w:val="22"/>
        </w:rPr>
      </w:pPr>
    </w:p>
    <w:p w14:paraId="017D1CC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Goodman-Kruskal Lambda:</w:t>
      </w:r>
    </w:p>
    <w:p w14:paraId="37C4943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Row dependent: 0.106 </w:t>
      </w:r>
    </w:p>
    <w:p w14:paraId="0B76F11B" w14:textId="77777777" w:rsidR="00020812" w:rsidRDefault="00020812" w:rsidP="00020812">
      <w:pPr>
        <w:autoSpaceDE w:val="0"/>
        <w:autoSpaceDN w:val="0"/>
        <w:adjustRightInd w:val="0"/>
        <w:rPr>
          <w:rFonts w:ascii="Trebuchet MS" w:hAnsi="Trebuchet MS" w:cs="Trebuchet MS"/>
          <w:i/>
          <w:iCs/>
          <w:color w:val="000000"/>
        </w:rPr>
      </w:pPr>
      <w:r>
        <w:rPr>
          <w:rFonts w:ascii="Helvetica Neue" w:hAnsi="Helvetica Neue" w:cs="Helvetica Neue"/>
          <w:color w:val="000000"/>
          <w:sz w:val="22"/>
          <w:szCs w:val="22"/>
        </w:rPr>
        <w:t xml:space="preserve">  Column dependent: 0.089 </w:t>
      </w:r>
    </w:p>
    <w:p w14:paraId="6D0C3FB2"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09F473EC"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020FD9B6" w14:textId="77777777" w:rsidR="00020812" w:rsidRDefault="00020812" w:rsidP="00020812">
      <w:pPr>
        <w:autoSpaceDE w:val="0"/>
        <w:autoSpaceDN w:val="0"/>
        <w:adjustRightInd w:val="0"/>
        <w:spacing w:after="160" w:line="259" w:lineRule="auto"/>
        <w:ind w:left="360"/>
        <w:rPr>
          <w:rFonts w:ascii="Trebuchet MS" w:hAnsi="Trebuchet MS" w:cs="Trebuchet MS"/>
          <w:b/>
          <w:bCs/>
          <w:color w:val="000000"/>
        </w:rPr>
      </w:pPr>
    </w:p>
    <w:p w14:paraId="351FDEB4" w14:textId="77777777" w:rsidR="00020812" w:rsidRDefault="00020812" w:rsidP="00020812">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What observations can you make?</w:t>
      </w:r>
    </w:p>
    <w:p w14:paraId="22AF7317"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Since it is </w:t>
      </w:r>
      <w:r>
        <w:rPr>
          <w:rFonts w:ascii="Trebuchet MS" w:hAnsi="Trebuchet MS" w:cs="Trebuchet MS"/>
          <w:b/>
          <w:bCs/>
          <w:color w:val="000000"/>
        </w:rPr>
        <w:t>NOT</w:t>
      </w:r>
      <w:r>
        <w:rPr>
          <w:rFonts w:ascii="Trebuchet MS" w:hAnsi="Trebuchet MS" w:cs="Trebuchet MS"/>
          <w:color w:val="000000"/>
        </w:rPr>
        <w:t xml:space="preserve"> a 2x2 table we look at the value of Cramer’s V. From the value 0.377 of Cramer’s, we can very confidently (p/alpha is very low , hence almost 99.99% confidence level) say that there’s a very strong positive association between the variables ‘how close people feel to black’ and ‘race’.</w:t>
      </w:r>
      <w:r>
        <w:rPr>
          <w:rFonts w:ascii="MS Gothic" w:eastAsia="MS Gothic" w:hAnsi="MS Gothic" w:cs="MS Gothic" w:hint="eastAsia"/>
          <w:color w:val="000000"/>
        </w:rPr>
        <w:t> </w:t>
      </w:r>
    </w:p>
    <w:tbl>
      <w:tblPr>
        <w:tblW w:w="0" w:type="auto"/>
        <w:tblInd w:w="-118" w:type="dxa"/>
        <w:tblBorders>
          <w:top w:val="nil"/>
          <w:left w:val="nil"/>
          <w:right w:val="nil"/>
        </w:tblBorders>
        <w:tblLayout w:type="fixed"/>
        <w:tblLook w:val="0000" w:firstRow="0" w:lastRow="0" w:firstColumn="0" w:lastColumn="0" w:noHBand="0" w:noVBand="0"/>
      </w:tblPr>
      <w:tblGrid>
        <w:gridCol w:w="5200"/>
        <w:gridCol w:w="5180"/>
      </w:tblGrid>
      <w:tr w:rsidR="00020812" w14:paraId="79F0FD8E" w14:textId="77777777">
        <w:tblPrEx>
          <w:tblCellMar>
            <w:top w:w="0" w:type="dxa"/>
            <w:bottom w:w="0" w:type="dxa"/>
          </w:tblCellMar>
        </w:tblPrEx>
        <w:tc>
          <w:tcPr>
            <w:tcW w:w="5200" w:type="dxa"/>
            <w:tcBorders>
              <w:top w:val="single" w:sz="8" w:space="0" w:color="FFFFFF"/>
              <w:left w:val="single" w:sz="8" w:space="0" w:color="FFFFFF"/>
              <w:bottom w:val="single" w:sz="24" w:space="0" w:color="C8C8C8"/>
              <w:right w:val="single" w:sz="8" w:space="0" w:color="FFFFFF"/>
            </w:tcBorders>
            <w:shd w:val="clear" w:color="auto" w:fill="C8C8C8"/>
          </w:tcPr>
          <w:p w14:paraId="3FDEFFB7"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Level of association</w:t>
            </w:r>
          </w:p>
        </w:tc>
        <w:tc>
          <w:tcPr>
            <w:tcW w:w="5180" w:type="dxa"/>
            <w:tcBorders>
              <w:top w:val="single" w:sz="8" w:space="0" w:color="FFFFFF"/>
              <w:left w:val="single" w:sz="8" w:space="0" w:color="FFFFFF"/>
              <w:bottom w:val="single" w:sz="24" w:space="0" w:color="CCCCCC"/>
              <w:right w:val="single" w:sz="8" w:space="0" w:color="FFFFFF"/>
            </w:tcBorders>
            <w:shd w:val="clear" w:color="auto" w:fill="C8C8C8"/>
          </w:tcPr>
          <w:p w14:paraId="6904D875"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Verbal description</w:t>
            </w:r>
          </w:p>
        </w:tc>
      </w:tr>
      <w:tr w:rsidR="00020812" w14:paraId="07197E9F" w14:textId="77777777">
        <w:tblPrEx>
          <w:tblBorders>
            <w:top w:val="none" w:sz="0" w:space="0" w:color="auto"/>
          </w:tblBorders>
          <w:tblCellMar>
            <w:top w:w="0" w:type="dxa"/>
            <w:bottom w:w="0" w:type="dxa"/>
          </w:tblCellMar>
        </w:tblPrEx>
        <w:tc>
          <w:tcPr>
            <w:tcW w:w="5200" w:type="dxa"/>
            <w:tcBorders>
              <w:top w:val="single" w:sz="24" w:space="0" w:color="C8C8C8"/>
              <w:left w:val="single" w:sz="8" w:space="0" w:color="C8C8C8"/>
              <w:bottom w:val="single" w:sz="8" w:space="0" w:color="C8C8C8"/>
              <w:right w:val="single" w:sz="8" w:space="0" w:color="C8C8C8"/>
            </w:tcBorders>
            <w:shd w:val="clear" w:color="auto" w:fill="FFFFFF"/>
          </w:tcPr>
          <w:p w14:paraId="2D3C36DC"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0.00</w:t>
            </w:r>
          </w:p>
        </w:tc>
        <w:tc>
          <w:tcPr>
            <w:tcW w:w="5180" w:type="dxa"/>
            <w:tcBorders>
              <w:top w:val="single" w:sz="24" w:space="0" w:color="CCCCCC"/>
              <w:left w:val="single" w:sz="8" w:space="0" w:color="C8C8C8"/>
              <w:bottom w:val="single" w:sz="8" w:space="0" w:color="C8C8C8"/>
              <w:right w:val="single" w:sz="8" w:space="0" w:color="CCCCCC"/>
            </w:tcBorders>
            <w:shd w:val="clear" w:color="auto" w:fill="FFFFFF"/>
          </w:tcPr>
          <w:p w14:paraId="7A115C93"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 relationship</w:t>
            </w:r>
          </w:p>
        </w:tc>
      </w:tr>
      <w:tr w:rsidR="00020812" w14:paraId="2A1D775E"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781B601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0.00 to 0.15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4D434E3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Not generally useful</w:t>
            </w:r>
          </w:p>
        </w:tc>
      </w:tr>
      <w:tr w:rsidR="00020812" w14:paraId="6313BF4E"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477918A1"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0.10 to 0.20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0BB2BD45"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Weak</w:t>
            </w:r>
          </w:p>
        </w:tc>
      </w:tr>
      <w:tr w:rsidR="00020812" w14:paraId="2F328527"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079EF8D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0.20 to 0.25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78BE14D7"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w:t>
            </w:r>
          </w:p>
        </w:tc>
      </w:tr>
      <w:tr w:rsidR="00020812" w14:paraId="4FD7C2F6"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402AE530"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0.25 to 0.30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48A728DF"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Moderately strong</w:t>
            </w:r>
          </w:p>
        </w:tc>
      </w:tr>
      <w:tr w:rsidR="00020812" w14:paraId="59C33117"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235F29F1"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0.30 to 0.35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14D8BC7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Strong</w:t>
            </w:r>
          </w:p>
        </w:tc>
      </w:tr>
      <w:tr w:rsidR="00020812" w14:paraId="7CE61525"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303F35F8"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0.35 to 0.40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0406332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Very strong</w:t>
            </w:r>
          </w:p>
        </w:tc>
      </w:tr>
      <w:tr w:rsidR="00020812" w14:paraId="49A75C5E"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21C61771"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0.40 to 0.45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477E0C36"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Worrisomely strong</w:t>
            </w:r>
          </w:p>
        </w:tc>
      </w:tr>
      <w:tr w:rsidR="00020812" w14:paraId="5EB67F3C"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348F5971"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lastRenderedPageBreak/>
              <w:t>0.45 to 0.99</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7A670EFA"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Redundant (two variables are probably measuring the same concept)</w:t>
            </w:r>
          </w:p>
        </w:tc>
      </w:tr>
      <w:tr w:rsidR="00020812" w14:paraId="6149714C" w14:textId="77777777">
        <w:tblPrEx>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1A3C08BA"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1.00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0C277894" w14:textId="77777777" w:rsidR="00020812" w:rsidRDefault="00020812">
            <w:pPr>
              <w:autoSpaceDE w:val="0"/>
              <w:autoSpaceDN w:val="0"/>
              <w:adjustRightInd w:val="0"/>
              <w:jc w:val="center"/>
              <w:rPr>
                <w:rFonts w:ascii="Trebuchet MS" w:hAnsi="Trebuchet MS" w:cs="Trebuchet MS"/>
                <w:color w:val="000000"/>
              </w:rPr>
            </w:pPr>
            <w:r>
              <w:rPr>
                <w:rFonts w:ascii="Trebuchet MS" w:hAnsi="Trebuchet MS" w:cs="Trebuchet MS"/>
                <w:color w:val="000000"/>
              </w:rPr>
              <w:t>Perfect</w:t>
            </w:r>
          </w:p>
        </w:tc>
      </w:tr>
    </w:tbl>
    <w:p w14:paraId="598C5EE7"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Table </w:t>
      </w:r>
      <w:r>
        <w:rPr>
          <w:rFonts w:ascii="Trebuchet MS" w:hAnsi="Trebuchet MS" w:cs="Trebuchet MS"/>
          <w:i/>
          <w:iCs/>
          <w:color w:val="666666"/>
        </w:rPr>
        <w:t xml:space="preserve">**source: </w:t>
      </w:r>
      <w:hyperlink r:id="rId6" w:history="1">
        <w:r>
          <w:rPr>
            <w:rFonts w:ascii="Trebuchet MS" w:hAnsi="Trebuchet MS" w:cs="Trebuchet MS"/>
            <w:color w:val="0B4CB4"/>
            <w:u w:val="single" w:color="0B4CB4"/>
          </w:rPr>
          <w:t>http://homes.chass.utoronto.ca/~josephf/pol242/LM-3A#STANDARDS</w:t>
        </w:r>
      </w:hyperlink>
    </w:p>
    <w:p w14:paraId="7921AC24"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1BD5D452"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753F0F59" w14:textId="77777777" w:rsidR="00020812" w:rsidRDefault="00020812" w:rsidP="00020812">
      <w:pPr>
        <w:numPr>
          <w:ilvl w:val="0"/>
          <w:numId w:val="3"/>
        </w:numPr>
        <w:tabs>
          <w:tab w:val="left" w:pos="360"/>
          <w:tab w:val="left" w:pos="720"/>
        </w:tabs>
        <w:autoSpaceDE w:val="0"/>
        <w:autoSpaceDN w:val="0"/>
        <w:adjustRightInd w:val="0"/>
        <w:spacing w:after="160" w:line="259" w:lineRule="auto"/>
        <w:ind w:hanging="720"/>
        <w:rPr>
          <w:rFonts w:ascii="Trebuchet MS" w:hAnsi="Trebuchet MS" w:cs="Trebuchet MS"/>
          <w:b/>
          <w:bCs/>
          <w:color w:val="000000"/>
        </w:rPr>
      </w:pPr>
      <w:r>
        <w:rPr>
          <w:rFonts w:ascii="Trebuchet MS" w:hAnsi="Trebuchet MS" w:cs="Trebuchet MS"/>
          <w:b/>
          <w:bCs/>
          <w:color w:val="000000"/>
        </w:rPr>
        <w:t xml:space="preserve">What is the relationship between health </w:t>
      </w:r>
      <w:r>
        <w:rPr>
          <w:rFonts w:ascii="Trebuchet MS" w:hAnsi="Trebuchet MS" w:cs="Trebuchet MS"/>
          <w:b/>
          <w:bCs/>
          <w:i/>
          <w:iCs/>
          <w:color w:val="000000"/>
        </w:rPr>
        <w:t>(‘health’)</w:t>
      </w:r>
      <w:r>
        <w:rPr>
          <w:rFonts w:ascii="Trebuchet MS" w:hAnsi="Trebuchet MS" w:cs="Trebuchet MS"/>
          <w:b/>
          <w:bCs/>
          <w:color w:val="000000"/>
        </w:rPr>
        <w:t xml:space="preserve"> and social class </w:t>
      </w:r>
      <w:r>
        <w:rPr>
          <w:rFonts w:ascii="Trebuchet MS" w:hAnsi="Trebuchet MS" w:cs="Trebuchet MS"/>
          <w:b/>
          <w:bCs/>
          <w:i/>
          <w:iCs/>
          <w:color w:val="000000"/>
        </w:rPr>
        <w:t>(‘class’)</w:t>
      </w:r>
      <w:r>
        <w:rPr>
          <w:rFonts w:ascii="Trebuchet MS" w:hAnsi="Trebuchet MS" w:cs="Trebuchet MS"/>
          <w:b/>
          <w:bCs/>
          <w:color w:val="000000"/>
        </w:rPr>
        <w:t>?</w:t>
      </w:r>
    </w:p>
    <w:p w14:paraId="0F3CC711" w14:textId="77777777" w:rsidR="00020812" w:rsidRDefault="00020812" w:rsidP="00020812">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 xml:space="preserve">Copy and paste all appropriate R output here. </w:t>
      </w:r>
      <w:r>
        <w:rPr>
          <w:rFonts w:ascii="Trebuchet MS" w:hAnsi="Trebuchet MS" w:cs="Trebuchet MS"/>
          <w:b/>
          <w:bCs/>
          <w:i/>
          <w:iCs/>
          <w:color w:val="000000"/>
        </w:rPr>
        <w:t>Please add space as needed.</w:t>
      </w:r>
    </w:p>
    <w:p w14:paraId="29AD82DC" w14:textId="77777777" w:rsidR="00020812" w:rsidRDefault="00020812" w:rsidP="00020812">
      <w:pPr>
        <w:autoSpaceDE w:val="0"/>
        <w:autoSpaceDN w:val="0"/>
        <w:adjustRightInd w:val="0"/>
        <w:spacing w:after="160" w:line="259" w:lineRule="auto"/>
        <w:ind w:left="360"/>
        <w:rPr>
          <w:rFonts w:ascii="Trebuchet MS" w:hAnsi="Trebuchet MS" w:cs="Trebuchet MS"/>
          <w:b/>
          <w:bCs/>
          <w:color w:val="0133FF"/>
        </w:rPr>
      </w:pPr>
      <w:r>
        <w:rPr>
          <w:rFonts w:ascii="MS Gothic" w:eastAsia="MS Gothic" w:hAnsi="MS Gothic" w:cs="MS Gothic" w:hint="eastAsia"/>
          <w:color w:val="000000"/>
        </w:rPr>
        <w:t> </w:t>
      </w:r>
      <w:r>
        <w:rPr>
          <w:rFonts w:ascii="Trebuchet MS" w:hAnsi="Trebuchet MS" w:cs="Trebuchet MS"/>
          <w:color w:val="000000"/>
        </w:rPr>
        <w:t>&gt;</w:t>
      </w:r>
      <w:r>
        <w:rPr>
          <w:rFonts w:ascii="Trebuchet MS" w:hAnsi="Trebuchet MS" w:cs="Trebuchet MS"/>
          <w:b/>
          <w:bCs/>
          <w:color w:val="0133FF"/>
        </w:rPr>
        <w:t xml:space="preserve"> # Create a new data table selecting only 'health'’ and ‘class':</w:t>
      </w:r>
    </w:p>
    <w:p w14:paraId="008207CB"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&gt; hlth_cls_2006 &lt;- GSS2006 %&gt;% </w:t>
      </w:r>
    </w:p>
    <w:p w14:paraId="1771B05E"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   select(health, class) %&gt;% </w:t>
      </w:r>
    </w:p>
    <w:p w14:paraId="7F87D3C6"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filter(!is.na(health)) %&gt;%</w:t>
      </w:r>
    </w:p>
    <w:p w14:paraId="18D43F2B"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filter(!is.na(class))</w:t>
      </w:r>
    </w:p>
    <w:p w14:paraId="2188039A"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&gt; unique(hlth_cls_2006$class)</w:t>
      </w:r>
    </w:p>
    <w:p w14:paraId="79FF0083"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[1] "working class" "middle class"  "lower class"   "upper class"  </w:t>
      </w:r>
    </w:p>
    <w:p w14:paraId="46C38C10"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&gt; unique(hlth_cls_2006$health)</w:t>
      </w:r>
    </w:p>
    <w:p w14:paraId="56E11FFF"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[1] "fair"      "excellent" "good"      "poor"     </w:t>
      </w:r>
    </w:p>
    <w:p w14:paraId="15955FD8"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&gt; health_levels &lt;- c("poor", "fair", "good", "excellent")</w:t>
      </w:r>
    </w:p>
    <w:p w14:paraId="1E8A8BA8"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&gt; hlth_cls_2006$health &lt;- factor(hlth_cls_2006$health, levels = health_levels)</w:t>
      </w:r>
    </w:p>
    <w:p w14:paraId="441C699F"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&gt; class_levels &lt;- c("lower class", "working class", "middle class", "upper class")</w:t>
      </w:r>
    </w:p>
    <w:p w14:paraId="110CDE71"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&gt; hlth_cls_2006$class &lt;- factor(hlth_cls_2006$class, levels = class_levels)</w:t>
      </w:r>
    </w:p>
    <w:p w14:paraId="35BE5B2F"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xml:space="preserve">&gt; t3_06 &lt;- table(hlth_cls_2006$class, hlth_cls_2006$health) %&gt;% </w:t>
      </w:r>
    </w:p>
    <w:p w14:paraId="62BCF483" w14:textId="77777777" w:rsidR="00020812" w:rsidRDefault="00020812" w:rsidP="00020812">
      <w:pPr>
        <w:autoSpaceDE w:val="0"/>
        <w:autoSpaceDN w:val="0"/>
        <w:adjustRightInd w:val="0"/>
        <w:rPr>
          <w:rFonts w:ascii="Helvetica Neue" w:hAnsi="Helvetica Neue" w:cs="Helvetica Neue"/>
          <w:b/>
          <w:bCs/>
          <w:color w:val="0133FF"/>
          <w:sz w:val="22"/>
          <w:szCs w:val="22"/>
        </w:rPr>
      </w:pPr>
      <w:r>
        <w:rPr>
          <w:rFonts w:ascii="Helvetica Neue" w:hAnsi="Helvetica Neue" w:cs="Helvetica Neue"/>
          <w:b/>
          <w:bCs/>
          <w:color w:val="0133FF"/>
          <w:sz w:val="22"/>
          <w:szCs w:val="22"/>
        </w:rPr>
        <w:t>+   print()</w:t>
      </w:r>
    </w:p>
    <w:p w14:paraId="05FD28A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5C0D20B9"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poor fair good excellent</w:t>
      </w:r>
    </w:p>
    <w:p w14:paraId="7EAD50C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lower class     19   39   44        13</w:t>
      </w:r>
    </w:p>
    <w:p w14:paraId="5A0151B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working class   41  192  457       223</w:t>
      </w:r>
    </w:p>
    <w:p w14:paraId="7FA7B3F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middle class    48  160  407       285</w:t>
      </w:r>
    </w:p>
    <w:p w14:paraId="5FAFDB3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upper class      1   11   21        26</w:t>
      </w:r>
    </w:p>
    <w:p w14:paraId="78793706" w14:textId="77777777" w:rsidR="00020812" w:rsidRDefault="00020812" w:rsidP="00020812">
      <w:pPr>
        <w:autoSpaceDE w:val="0"/>
        <w:autoSpaceDN w:val="0"/>
        <w:adjustRightInd w:val="0"/>
        <w:rPr>
          <w:rFonts w:ascii="Helvetica Neue" w:hAnsi="Helvetica Neue" w:cs="Helvetica Neue"/>
          <w:color w:val="000000"/>
          <w:sz w:val="22"/>
          <w:szCs w:val="22"/>
        </w:rPr>
      </w:pPr>
    </w:p>
    <w:p w14:paraId="5D40D8EA"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&gt; options(scipen=999)</w:t>
      </w:r>
    </w:p>
    <w:p w14:paraId="1BCE6D0A"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xml:space="preserve">&gt; oii.xtab(t3_06, col = TRUE, row = TRUE,stats = TRUE, </w:t>
      </w:r>
    </w:p>
    <w:p w14:paraId="5939DEEA"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varnames = c("Class", "Health"))</w:t>
      </w:r>
    </w:p>
    <w:p w14:paraId="1C299F63" w14:textId="77777777" w:rsidR="00020812" w:rsidRDefault="00020812" w:rsidP="00020812">
      <w:pPr>
        <w:autoSpaceDE w:val="0"/>
        <w:autoSpaceDN w:val="0"/>
        <w:adjustRightInd w:val="0"/>
        <w:rPr>
          <w:rFonts w:ascii="Helvetica Neue" w:hAnsi="Helvetica Neue" w:cs="Helvetica Neue"/>
          <w:color w:val="000000"/>
          <w:sz w:val="22"/>
          <w:szCs w:val="22"/>
        </w:rPr>
      </w:pPr>
    </w:p>
    <w:p w14:paraId="03D44D6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Cross-tabulation of Class (rows) and Health (cols)</w:t>
      </w:r>
    </w:p>
    <w:p w14:paraId="02AABB0C" w14:textId="77777777" w:rsidR="00020812" w:rsidRDefault="00020812" w:rsidP="00020812">
      <w:pPr>
        <w:autoSpaceDE w:val="0"/>
        <w:autoSpaceDN w:val="0"/>
        <w:adjustRightInd w:val="0"/>
        <w:rPr>
          <w:rFonts w:ascii="Helvetica Neue" w:hAnsi="Helvetica Neue" w:cs="Helvetica Neue"/>
          <w:color w:val="000000"/>
          <w:sz w:val="22"/>
          <w:szCs w:val="22"/>
        </w:rPr>
      </w:pPr>
    </w:p>
    <w:p w14:paraId="6AD65F2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Cell Contents</w:t>
      </w:r>
    </w:p>
    <w:p w14:paraId="3D0E147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603334C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Count |</w:t>
      </w:r>
    </w:p>
    <w:p w14:paraId="277B93B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Row Percent |</w:t>
      </w:r>
    </w:p>
    <w:p w14:paraId="4ADE0DB9"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Column Percent |</w:t>
      </w:r>
    </w:p>
    <w:p w14:paraId="43C147E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68F12124" w14:textId="77777777" w:rsidR="00020812" w:rsidRDefault="00020812" w:rsidP="00020812">
      <w:pPr>
        <w:autoSpaceDE w:val="0"/>
        <w:autoSpaceDN w:val="0"/>
        <w:adjustRightInd w:val="0"/>
        <w:rPr>
          <w:rFonts w:ascii="Helvetica Neue" w:hAnsi="Helvetica Neue" w:cs="Helvetica Neue"/>
          <w:color w:val="000000"/>
          <w:sz w:val="22"/>
          <w:szCs w:val="22"/>
        </w:rPr>
      </w:pPr>
    </w:p>
    <w:p w14:paraId="05915E5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Total Observations in Table:  1987 </w:t>
      </w:r>
    </w:p>
    <w:p w14:paraId="34DBDCAF" w14:textId="77777777" w:rsidR="00020812" w:rsidRDefault="00020812" w:rsidP="00020812">
      <w:pPr>
        <w:autoSpaceDE w:val="0"/>
        <w:autoSpaceDN w:val="0"/>
        <w:adjustRightInd w:val="0"/>
        <w:rPr>
          <w:rFonts w:ascii="Helvetica Neue" w:hAnsi="Helvetica Neue" w:cs="Helvetica Neue"/>
          <w:color w:val="000000"/>
          <w:sz w:val="22"/>
          <w:szCs w:val="22"/>
        </w:rPr>
      </w:pPr>
    </w:p>
    <w:p w14:paraId="71ADF33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w:t>
      </w:r>
    </w:p>
    <w:p w14:paraId="3957CC4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poor  |      fair  |      good  | excellent  | Row Total | </w:t>
      </w:r>
    </w:p>
    <w:p w14:paraId="7843ECF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60E7D77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lower class |       19  |       39  |       44  |       13  |      115  | </w:t>
      </w:r>
    </w:p>
    <w:p w14:paraId="3942C32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16.52% |    33.91% |    38.26% |    11.30% |     5.79% | </w:t>
      </w:r>
    </w:p>
    <w:p w14:paraId="5144B85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17.43% |     9.70% |     4.74% |     2.38% |           | </w:t>
      </w:r>
    </w:p>
    <w:p w14:paraId="54606B9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120B9FF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working class |       41  |      192  |      457  |      223  |      913  | </w:t>
      </w:r>
    </w:p>
    <w:p w14:paraId="6303F3E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4.49% |    21.03% |    50.05% |    24.42% |    45.95% | </w:t>
      </w:r>
    </w:p>
    <w:p w14:paraId="29B1FCA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37.61% |    47.76% |    49.19% |    40.77% |           | </w:t>
      </w:r>
    </w:p>
    <w:p w14:paraId="2C37656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643A9B4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middle class |       48  |      160  |      407  |      285  |      900  | </w:t>
      </w:r>
    </w:p>
    <w:p w14:paraId="3763D1B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5.33% |    17.78% |    45.22% |    31.67% |    45.29% | </w:t>
      </w:r>
    </w:p>
    <w:p w14:paraId="0B71ABB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44.04% |    39.80% |    43.81% |    52.10% |           | </w:t>
      </w:r>
    </w:p>
    <w:p w14:paraId="22D5F2A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04CA188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upper class |        1  |       11  |       21  |       26  |       59  | </w:t>
      </w:r>
    </w:p>
    <w:p w14:paraId="581CC20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1.69% |    18.64% |    35.59% |    44.07% |     2.97% | </w:t>
      </w:r>
    </w:p>
    <w:p w14:paraId="624D249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0.92% |     2.74% |     2.26% |     4.75% |           | </w:t>
      </w:r>
    </w:p>
    <w:p w14:paraId="4482AE9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646FE37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Column Total |      109  |      402  |      929  |      547  |     1987  | </w:t>
      </w:r>
    </w:p>
    <w:p w14:paraId="3376308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5.49% |    20.23% |    46.75% |    27.53% |           | </w:t>
      </w:r>
    </w:p>
    <w:p w14:paraId="5831C01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07A3A3B4" w14:textId="77777777" w:rsidR="00020812" w:rsidRDefault="00020812" w:rsidP="00020812">
      <w:pPr>
        <w:autoSpaceDE w:val="0"/>
        <w:autoSpaceDN w:val="0"/>
        <w:adjustRightInd w:val="0"/>
        <w:rPr>
          <w:rFonts w:ascii="Helvetica Neue" w:hAnsi="Helvetica Neue" w:cs="Helvetica Neue"/>
          <w:color w:val="000000"/>
          <w:sz w:val="22"/>
          <w:szCs w:val="22"/>
        </w:rPr>
      </w:pPr>
    </w:p>
    <w:p w14:paraId="2BCBE65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4850690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Statistics for All Table Factors</w:t>
      </w:r>
    </w:p>
    <w:p w14:paraId="4FDB0292" w14:textId="77777777" w:rsidR="00020812" w:rsidRDefault="00020812" w:rsidP="00020812">
      <w:pPr>
        <w:autoSpaceDE w:val="0"/>
        <w:autoSpaceDN w:val="0"/>
        <w:adjustRightInd w:val="0"/>
        <w:rPr>
          <w:rFonts w:ascii="Helvetica Neue" w:hAnsi="Helvetica Neue" w:cs="Helvetica Neue"/>
          <w:color w:val="000000"/>
          <w:sz w:val="22"/>
          <w:szCs w:val="22"/>
        </w:rPr>
      </w:pPr>
    </w:p>
    <w:p w14:paraId="1FFE75A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Pearson's Chi-squared test </w:t>
      </w:r>
    </w:p>
    <w:p w14:paraId="7FF36C1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3887917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Chi^2 =  74.02014     d.f. =  9     p =  0.000000000002466496 </w:t>
      </w:r>
    </w:p>
    <w:p w14:paraId="43E36E19" w14:textId="77777777" w:rsidR="00020812" w:rsidRDefault="00020812" w:rsidP="00020812">
      <w:pPr>
        <w:autoSpaceDE w:val="0"/>
        <w:autoSpaceDN w:val="0"/>
        <w:adjustRightInd w:val="0"/>
        <w:rPr>
          <w:rFonts w:ascii="Helvetica Neue" w:hAnsi="Helvetica Neue" w:cs="Helvetica Neue"/>
          <w:color w:val="000000"/>
          <w:sz w:val="22"/>
          <w:szCs w:val="22"/>
        </w:rPr>
      </w:pPr>
    </w:p>
    <w:p w14:paraId="07038AF4" w14:textId="77777777" w:rsidR="00020812" w:rsidRDefault="00020812" w:rsidP="00020812">
      <w:pPr>
        <w:autoSpaceDE w:val="0"/>
        <w:autoSpaceDN w:val="0"/>
        <w:adjustRightInd w:val="0"/>
        <w:rPr>
          <w:rFonts w:ascii="Helvetica Neue" w:hAnsi="Helvetica Neue" w:cs="Helvetica Neue"/>
          <w:color w:val="000000"/>
          <w:sz w:val="22"/>
          <w:szCs w:val="22"/>
        </w:rPr>
      </w:pPr>
    </w:p>
    <w:p w14:paraId="2DF66C4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61A413F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Minimum expected frequency: 3.236537 </w:t>
      </w:r>
    </w:p>
    <w:p w14:paraId="6E9ECB7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Cells with Expected Frequency &lt; 5: 1 of 16 (6.25%)</w:t>
      </w:r>
    </w:p>
    <w:p w14:paraId="5CF05AD0" w14:textId="77777777" w:rsidR="00020812" w:rsidRDefault="00020812" w:rsidP="00020812">
      <w:pPr>
        <w:autoSpaceDE w:val="0"/>
        <w:autoSpaceDN w:val="0"/>
        <w:adjustRightInd w:val="0"/>
        <w:rPr>
          <w:rFonts w:ascii="Helvetica Neue" w:hAnsi="Helvetica Neue" w:cs="Helvetica Neue"/>
          <w:color w:val="000000"/>
          <w:sz w:val="22"/>
          <w:szCs w:val="22"/>
        </w:rPr>
      </w:pPr>
    </w:p>
    <w:p w14:paraId="0BD8BB9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Unable to find any JVMs matching version "(null)".</w:t>
      </w:r>
    </w:p>
    <w:p w14:paraId="14A1B4D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No Java runtime present, try --request to install.</w:t>
      </w:r>
    </w:p>
    <w:p w14:paraId="1AA3C1A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Likelihood ratio chi-square: NaN  df: NaN  p-value: NaN </w:t>
      </w:r>
    </w:p>
    <w:p w14:paraId="1747D3F8" w14:textId="77777777" w:rsidR="00020812" w:rsidRDefault="00020812" w:rsidP="00020812">
      <w:pPr>
        <w:autoSpaceDE w:val="0"/>
        <w:autoSpaceDN w:val="0"/>
        <w:adjustRightInd w:val="0"/>
        <w:rPr>
          <w:rFonts w:ascii="Helvetica Neue" w:hAnsi="Helvetica Neue" w:cs="Helvetica Neue"/>
          <w:color w:val="000000"/>
          <w:sz w:val="22"/>
          <w:szCs w:val="22"/>
        </w:rPr>
      </w:pPr>
    </w:p>
    <w:p w14:paraId="399B977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Chi-square-based measures of association:</w:t>
      </w:r>
    </w:p>
    <w:p w14:paraId="210E061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Phi:                      0.193 </w:t>
      </w:r>
    </w:p>
    <w:p w14:paraId="320DA9F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Contingency coefficient:  0.190 </w:t>
      </w:r>
    </w:p>
    <w:p w14:paraId="513DD58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Cramer's V:               0.111 </w:t>
      </w:r>
    </w:p>
    <w:p w14:paraId="4C3648E1" w14:textId="77777777" w:rsidR="00020812" w:rsidRDefault="00020812" w:rsidP="00020812">
      <w:pPr>
        <w:autoSpaceDE w:val="0"/>
        <w:autoSpaceDN w:val="0"/>
        <w:adjustRightInd w:val="0"/>
        <w:rPr>
          <w:rFonts w:ascii="Helvetica Neue" w:hAnsi="Helvetica Neue" w:cs="Helvetica Neue"/>
          <w:color w:val="000000"/>
          <w:sz w:val="22"/>
          <w:szCs w:val="22"/>
        </w:rPr>
      </w:pPr>
    </w:p>
    <w:p w14:paraId="5996C49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Ordinal measures of association:</w:t>
      </w:r>
    </w:p>
    <w:p w14:paraId="0800C16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Total number of pairs:   1973091 </w:t>
      </w:r>
    </w:p>
    <w:p w14:paraId="2009540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lastRenderedPageBreak/>
        <w:t xml:space="preserve">   Concordant pairs:        454906   ( 23.06 %)</w:t>
      </w:r>
    </w:p>
    <w:p w14:paraId="20E8894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Discordant pairs:        309737   ( 15.7 %)</w:t>
      </w:r>
    </w:p>
    <w:p w14:paraId="13E807C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first variable:  541574   ( 27.45 %)</w:t>
      </w:r>
    </w:p>
    <w:p w14:paraId="477EDE4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second variable: 379304   ( 19.22 %)</w:t>
      </w:r>
    </w:p>
    <w:p w14:paraId="6921BE6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both variables:  287570   ( 14.57 %)</w:t>
      </w:r>
    </w:p>
    <w:p w14:paraId="4E925E3E" w14:textId="77777777" w:rsidR="00020812" w:rsidRDefault="00020812" w:rsidP="00020812">
      <w:pPr>
        <w:autoSpaceDE w:val="0"/>
        <w:autoSpaceDN w:val="0"/>
        <w:adjustRightInd w:val="0"/>
        <w:rPr>
          <w:rFonts w:ascii="Helvetica Neue" w:hAnsi="Helvetica Neue" w:cs="Helvetica Neue"/>
          <w:color w:val="000000"/>
          <w:sz w:val="22"/>
          <w:szCs w:val="22"/>
        </w:rPr>
      </w:pPr>
    </w:p>
    <w:p w14:paraId="60364EC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Goodman-Kruskal Gamma: 0.190 </w:t>
      </w:r>
    </w:p>
    <w:p w14:paraId="1E793BD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Somers' d (col dep.):  0.127 </w:t>
      </w:r>
    </w:p>
    <w:p w14:paraId="2BF9007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Kendall's tau-b:       0.119 </w:t>
      </w:r>
    </w:p>
    <w:p w14:paraId="0A92D36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Stuart's tau-c:        0.098 </w:t>
      </w:r>
    </w:p>
    <w:p w14:paraId="3DC41265" w14:textId="77777777" w:rsidR="00020812" w:rsidRDefault="00020812" w:rsidP="00020812">
      <w:pPr>
        <w:autoSpaceDE w:val="0"/>
        <w:autoSpaceDN w:val="0"/>
        <w:adjustRightInd w:val="0"/>
        <w:rPr>
          <w:rFonts w:ascii="Helvetica Neue" w:hAnsi="Helvetica Neue" w:cs="Helvetica Neue"/>
          <w:color w:val="000000"/>
          <w:sz w:val="22"/>
          <w:szCs w:val="22"/>
        </w:rPr>
      </w:pPr>
    </w:p>
    <w:p w14:paraId="2602849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Goodman-Kruskal Lambda:</w:t>
      </w:r>
    </w:p>
    <w:p w14:paraId="49A5247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Row dependent: 0.064 </w:t>
      </w:r>
    </w:p>
    <w:p w14:paraId="5F73D47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Column dependent: 0.005 </w:t>
      </w:r>
    </w:p>
    <w:p w14:paraId="79ABF6FB" w14:textId="77777777" w:rsidR="00020812" w:rsidRDefault="00020812" w:rsidP="00020812">
      <w:pPr>
        <w:autoSpaceDE w:val="0"/>
        <w:autoSpaceDN w:val="0"/>
        <w:adjustRightInd w:val="0"/>
        <w:rPr>
          <w:rFonts w:ascii="Helvetica Neue" w:hAnsi="Helvetica Neue" w:cs="Helvetica Neue"/>
          <w:color w:val="000000"/>
          <w:sz w:val="22"/>
          <w:szCs w:val="22"/>
        </w:rPr>
      </w:pPr>
    </w:p>
    <w:p w14:paraId="552EFC2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Warning messages:</w:t>
      </w:r>
    </w:p>
    <w:p w14:paraId="068B956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1: In chisq.test(t, correct = FALSE, ...) :</w:t>
      </w:r>
    </w:p>
    <w:p w14:paraId="33F0076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Chi-squared approximation may be incorrect</w:t>
      </w:r>
    </w:p>
    <w:p w14:paraId="1A58087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2: running command '/usr/libexec/java_home' had status 1</w:t>
      </w:r>
    </w:p>
    <w:p w14:paraId="3E49196A"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1560D818"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3F4EC95D" w14:textId="77777777" w:rsidR="00020812" w:rsidRDefault="00020812" w:rsidP="00020812">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What observations can you make?</w:t>
      </w:r>
    </w:p>
    <w:p w14:paraId="4C8FDAE9" w14:textId="77777777" w:rsidR="00020812" w:rsidRDefault="00020812" w:rsidP="00020812">
      <w:pPr>
        <w:autoSpaceDE w:val="0"/>
        <w:autoSpaceDN w:val="0"/>
        <w:adjustRightInd w:val="0"/>
        <w:spacing w:after="160" w:line="259" w:lineRule="auto"/>
        <w:ind w:left="360"/>
        <w:rPr>
          <w:rFonts w:ascii="Trebuchet MS" w:hAnsi="Trebuchet MS" w:cs="Trebuchet MS"/>
          <w:color w:val="000000"/>
          <w:sz w:val="22"/>
          <w:szCs w:val="22"/>
        </w:rPr>
      </w:pPr>
      <w:r>
        <w:rPr>
          <w:rFonts w:ascii="Trebuchet MS" w:hAnsi="Trebuchet MS" w:cs="Trebuchet MS"/>
          <w:color w:val="000000"/>
          <w:sz w:val="22"/>
          <w:szCs w:val="22"/>
        </w:rPr>
        <w:t xml:space="preserve">Since it is </w:t>
      </w:r>
      <w:r>
        <w:rPr>
          <w:rFonts w:ascii="Trebuchet MS" w:hAnsi="Trebuchet MS" w:cs="Trebuchet MS"/>
          <w:b/>
          <w:bCs/>
          <w:color w:val="000000"/>
          <w:sz w:val="22"/>
          <w:szCs w:val="22"/>
        </w:rPr>
        <w:t>NOT</w:t>
      </w:r>
      <w:r>
        <w:rPr>
          <w:rFonts w:ascii="Trebuchet MS" w:hAnsi="Trebuchet MS" w:cs="Trebuchet MS"/>
          <w:color w:val="000000"/>
          <w:sz w:val="22"/>
          <w:szCs w:val="22"/>
        </w:rPr>
        <w:t xml:space="preserve"> a 2x2 table we look at the value of Cramer’s V. From the value 0.111 of Cramer’s, we can very confidently (p/alpha is very low , hence almost 99.99% confidence level) say that there’s a very weak positive association between the variables ‘health’ and ‘social class’.</w:t>
      </w:r>
    </w:p>
    <w:p w14:paraId="45CE0C96" w14:textId="77777777" w:rsidR="00020812" w:rsidRDefault="00020812" w:rsidP="00020812">
      <w:pPr>
        <w:autoSpaceDE w:val="0"/>
        <w:autoSpaceDN w:val="0"/>
        <w:adjustRightInd w:val="0"/>
        <w:spacing w:after="160" w:line="259" w:lineRule="auto"/>
        <w:ind w:left="360"/>
        <w:rPr>
          <w:rFonts w:ascii="Trebuchet MS" w:hAnsi="Trebuchet MS" w:cs="Trebuchet MS"/>
          <w:color w:val="000000"/>
          <w:sz w:val="22"/>
          <w:szCs w:val="22"/>
        </w:rPr>
      </w:pPr>
    </w:p>
    <w:tbl>
      <w:tblPr>
        <w:tblW w:w="0" w:type="auto"/>
        <w:tblInd w:w="-118" w:type="dxa"/>
        <w:tblBorders>
          <w:top w:val="nil"/>
          <w:left w:val="nil"/>
          <w:right w:val="nil"/>
        </w:tblBorders>
        <w:tblLayout w:type="fixed"/>
        <w:tblLook w:val="0000" w:firstRow="0" w:lastRow="0" w:firstColumn="0" w:lastColumn="0" w:noHBand="0" w:noVBand="0"/>
      </w:tblPr>
      <w:tblGrid>
        <w:gridCol w:w="5200"/>
        <w:gridCol w:w="5180"/>
      </w:tblGrid>
      <w:tr w:rsidR="00020812" w14:paraId="60E857D6" w14:textId="77777777">
        <w:tblPrEx>
          <w:tblCellMar>
            <w:top w:w="0" w:type="dxa"/>
            <w:bottom w:w="0" w:type="dxa"/>
          </w:tblCellMar>
        </w:tblPrEx>
        <w:tc>
          <w:tcPr>
            <w:tcW w:w="5200" w:type="dxa"/>
            <w:tcBorders>
              <w:top w:val="single" w:sz="8" w:space="0" w:color="FFFFFF"/>
              <w:left w:val="single" w:sz="8" w:space="0" w:color="FFFFFF"/>
              <w:bottom w:val="single" w:sz="24" w:space="0" w:color="C8C8C8"/>
              <w:right w:val="single" w:sz="8" w:space="0" w:color="FFFFFF"/>
            </w:tcBorders>
            <w:shd w:val="clear" w:color="auto" w:fill="C8C8C8"/>
          </w:tcPr>
          <w:p w14:paraId="0CC5BE92"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Level of association</w:t>
            </w:r>
          </w:p>
        </w:tc>
        <w:tc>
          <w:tcPr>
            <w:tcW w:w="5180" w:type="dxa"/>
            <w:tcBorders>
              <w:top w:val="single" w:sz="8" w:space="0" w:color="FFFFFF"/>
              <w:left w:val="single" w:sz="8" w:space="0" w:color="FFFFFF"/>
              <w:bottom w:val="single" w:sz="24" w:space="0" w:color="CCCCCC"/>
              <w:right w:val="single" w:sz="8" w:space="0" w:color="FFFFFF"/>
            </w:tcBorders>
            <w:shd w:val="clear" w:color="auto" w:fill="C8C8C8"/>
          </w:tcPr>
          <w:p w14:paraId="192CA5FB"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Verbal description</w:t>
            </w:r>
          </w:p>
        </w:tc>
      </w:tr>
      <w:tr w:rsidR="00020812" w14:paraId="088A47EC" w14:textId="77777777">
        <w:tblPrEx>
          <w:tblBorders>
            <w:top w:val="none" w:sz="0" w:space="0" w:color="auto"/>
          </w:tblBorders>
          <w:tblCellMar>
            <w:top w:w="0" w:type="dxa"/>
            <w:bottom w:w="0" w:type="dxa"/>
          </w:tblCellMar>
        </w:tblPrEx>
        <w:tc>
          <w:tcPr>
            <w:tcW w:w="5200" w:type="dxa"/>
            <w:tcBorders>
              <w:top w:val="single" w:sz="24" w:space="0" w:color="C8C8C8"/>
              <w:left w:val="single" w:sz="8" w:space="0" w:color="C8C8C8"/>
              <w:bottom w:val="single" w:sz="8" w:space="0" w:color="C8C8C8"/>
              <w:right w:val="single" w:sz="8" w:space="0" w:color="C8C8C8"/>
            </w:tcBorders>
            <w:shd w:val="clear" w:color="auto" w:fill="FFFFFF"/>
          </w:tcPr>
          <w:p w14:paraId="4C7E9BC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0.00</w:t>
            </w:r>
          </w:p>
        </w:tc>
        <w:tc>
          <w:tcPr>
            <w:tcW w:w="5180" w:type="dxa"/>
            <w:tcBorders>
              <w:top w:val="single" w:sz="24" w:space="0" w:color="CCCCCC"/>
              <w:left w:val="single" w:sz="8" w:space="0" w:color="C8C8C8"/>
              <w:bottom w:val="single" w:sz="8" w:space="0" w:color="C8C8C8"/>
              <w:right w:val="single" w:sz="8" w:space="0" w:color="CCCCCC"/>
            </w:tcBorders>
            <w:shd w:val="clear" w:color="auto" w:fill="FFFFFF"/>
          </w:tcPr>
          <w:p w14:paraId="302B4F34"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 relationship</w:t>
            </w:r>
          </w:p>
        </w:tc>
      </w:tr>
      <w:tr w:rsidR="00020812" w14:paraId="70A5EF77"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3BF5EDE5"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0.00 to 0.15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64B436C4"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Not generally useful</w:t>
            </w:r>
          </w:p>
        </w:tc>
      </w:tr>
      <w:tr w:rsidR="00020812" w14:paraId="0EAA28EC"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28E0A882"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0.10 to 0.20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4DAD5BD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Weak</w:t>
            </w:r>
          </w:p>
        </w:tc>
      </w:tr>
      <w:tr w:rsidR="00020812" w14:paraId="23E1AAAD"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30F08DF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0.20 to 0.25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178351B1"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w:t>
            </w:r>
          </w:p>
        </w:tc>
      </w:tr>
      <w:tr w:rsidR="00020812" w14:paraId="49664008"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235D6B3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0.25 to 0.30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51E7EC6F"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Moderately strong</w:t>
            </w:r>
          </w:p>
        </w:tc>
      </w:tr>
      <w:tr w:rsidR="00020812" w14:paraId="3DF809DC"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72B3475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0.30 to 0.35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62C5165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Strong</w:t>
            </w:r>
          </w:p>
        </w:tc>
      </w:tr>
      <w:tr w:rsidR="00020812" w14:paraId="0C5E150D"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6F9F2478"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0.35 to 0.40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474710D8"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Very strong</w:t>
            </w:r>
          </w:p>
        </w:tc>
      </w:tr>
      <w:tr w:rsidR="00020812" w14:paraId="484B5F9D"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105A3A64"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0.40 to 0.45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707EB750"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Worrisomely strong</w:t>
            </w:r>
          </w:p>
        </w:tc>
      </w:tr>
      <w:tr w:rsidR="00020812" w14:paraId="25217600"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0E9FE514"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0.45 to 0.99</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2723D7FB"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Redundant (two variables are probably measuring the same concept)</w:t>
            </w:r>
          </w:p>
        </w:tc>
      </w:tr>
      <w:tr w:rsidR="00020812" w14:paraId="1B5E99E3" w14:textId="77777777">
        <w:tblPrEx>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0FB8B23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1.00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3B99EE7A" w14:textId="77777777" w:rsidR="00020812" w:rsidRDefault="00020812">
            <w:pPr>
              <w:autoSpaceDE w:val="0"/>
              <w:autoSpaceDN w:val="0"/>
              <w:adjustRightInd w:val="0"/>
              <w:jc w:val="center"/>
              <w:rPr>
                <w:rFonts w:ascii="Trebuchet MS" w:hAnsi="Trebuchet MS" w:cs="Trebuchet MS"/>
                <w:color w:val="000000"/>
              </w:rPr>
            </w:pPr>
            <w:r>
              <w:rPr>
                <w:rFonts w:ascii="Trebuchet MS" w:hAnsi="Trebuchet MS" w:cs="Trebuchet MS"/>
                <w:color w:val="000000"/>
              </w:rPr>
              <w:t>Perfect</w:t>
            </w:r>
          </w:p>
        </w:tc>
      </w:tr>
    </w:tbl>
    <w:p w14:paraId="17424B98"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Table </w:t>
      </w:r>
      <w:r>
        <w:rPr>
          <w:rFonts w:ascii="Trebuchet MS" w:hAnsi="Trebuchet MS" w:cs="Trebuchet MS"/>
          <w:i/>
          <w:iCs/>
          <w:color w:val="666666"/>
        </w:rPr>
        <w:t xml:space="preserve">**source: </w:t>
      </w:r>
      <w:hyperlink r:id="rId7" w:history="1">
        <w:r>
          <w:rPr>
            <w:rFonts w:ascii="Trebuchet MS" w:hAnsi="Trebuchet MS" w:cs="Trebuchet MS"/>
            <w:color w:val="0B4CB4"/>
            <w:u w:val="single" w:color="0B4CB4"/>
          </w:rPr>
          <w:t>http://homes.chass.utoronto.ca/~josephf/pol242/LM-3A#STANDARDS</w:t>
        </w:r>
      </w:hyperlink>
    </w:p>
    <w:p w14:paraId="655ACD8C"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678C7110"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11DA60A9"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01BAF1D0" w14:textId="77777777" w:rsidR="00020812" w:rsidRDefault="00020812" w:rsidP="00020812">
      <w:pPr>
        <w:autoSpaceDE w:val="0"/>
        <w:autoSpaceDN w:val="0"/>
        <w:adjustRightInd w:val="0"/>
        <w:spacing w:after="160" w:line="259" w:lineRule="auto"/>
        <w:rPr>
          <w:rFonts w:ascii="Trebuchet MS" w:hAnsi="Trebuchet MS" w:cs="Trebuchet MS"/>
          <w:b/>
          <w:bCs/>
          <w:color w:val="000000"/>
        </w:rPr>
      </w:pPr>
      <w:r>
        <w:rPr>
          <w:rFonts w:ascii="Trebuchet MS" w:hAnsi="Trebuchet MS" w:cs="Trebuchet MS"/>
          <w:b/>
          <w:bCs/>
          <w:color w:val="000000"/>
        </w:rPr>
        <w:t xml:space="preserve">Exercise 2: Measures of Association for Categorical Variables. Repeat analysis with the GSS16 dataset. </w:t>
      </w:r>
    </w:p>
    <w:p w14:paraId="7BDB77CC" w14:textId="77777777" w:rsidR="00020812" w:rsidRDefault="00020812" w:rsidP="00020812">
      <w:pPr>
        <w:autoSpaceDE w:val="0"/>
        <w:autoSpaceDN w:val="0"/>
        <w:adjustRightInd w:val="0"/>
        <w:spacing w:after="160" w:line="259" w:lineRule="auto"/>
        <w:rPr>
          <w:rFonts w:ascii="Trebuchet MS" w:hAnsi="Trebuchet MS" w:cs="Trebuchet MS"/>
          <w:color w:val="000000"/>
        </w:rPr>
      </w:pPr>
      <w:r>
        <w:rPr>
          <w:rFonts w:ascii="Trebuchet MS" w:hAnsi="Trebuchet MS" w:cs="Trebuchet MS"/>
          <w:color w:val="000000"/>
        </w:rPr>
        <w:t>Use the GSS16 dataset and answer the following questions. It is important that you set up our crosstabulation tables (ROW BY Column; Dependent BY Independent). This means put your dependent variable in the Row(s) box and your independent variable in the Column(s) box. Otherwise it may be difficult for you to know which values to report and how to describe the relationship.</w:t>
      </w:r>
    </w:p>
    <w:p w14:paraId="2D8FD901" w14:textId="77777777" w:rsidR="00020812" w:rsidRDefault="00020812" w:rsidP="00020812">
      <w:pPr>
        <w:autoSpaceDE w:val="0"/>
        <w:autoSpaceDN w:val="0"/>
        <w:adjustRightInd w:val="0"/>
        <w:spacing w:after="160" w:line="259" w:lineRule="auto"/>
        <w:rPr>
          <w:rFonts w:ascii="Trebuchet MS" w:hAnsi="Trebuchet MS" w:cs="Trebuchet MS"/>
          <w:color w:val="000000"/>
        </w:rPr>
      </w:pPr>
      <w:r>
        <w:rPr>
          <w:rFonts w:ascii="Trebuchet MS" w:hAnsi="Trebuchet MS" w:cs="Trebuchet MS"/>
          <w:color w:val="000000"/>
        </w:rPr>
        <w:t>Indicate the strength of the association for the following tables. If a measure does not apply, indicate so by writing N/A for your answer. Remember to consider the size and the shape of the table when deciding which measures to apply.</w:t>
      </w:r>
    </w:p>
    <w:p w14:paraId="0284CA91" w14:textId="77777777" w:rsidR="00020812" w:rsidRDefault="00020812" w:rsidP="00020812">
      <w:pPr>
        <w:autoSpaceDE w:val="0"/>
        <w:autoSpaceDN w:val="0"/>
        <w:adjustRightInd w:val="0"/>
        <w:spacing w:after="160" w:line="259" w:lineRule="auto"/>
        <w:rPr>
          <w:rFonts w:ascii="Trebuchet MS" w:hAnsi="Trebuchet MS" w:cs="Trebuchet MS"/>
          <w:color w:val="000000"/>
        </w:rPr>
      </w:pPr>
    </w:p>
    <w:p w14:paraId="3B5BCFED" w14:textId="77777777" w:rsidR="00020812" w:rsidRDefault="00020812" w:rsidP="00020812">
      <w:pPr>
        <w:numPr>
          <w:ilvl w:val="0"/>
          <w:numId w:val="4"/>
        </w:numPr>
        <w:tabs>
          <w:tab w:val="left" w:pos="360"/>
          <w:tab w:val="left" w:pos="720"/>
        </w:tabs>
        <w:autoSpaceDE w:val="0"/>
        <w:autoSpaceDN w:val="0"/>
        <w:adjustRightInd w:val="0"/>
        <w:spacing w:after="160" w:line="259" w:lineRule="auto"/>
        <w:ind w:hanging="720"/>
        <w:rPr>
          <w:rFonts w:ascii="Trebuchet MS" w:hAnsi="Trebuchet MS" w:cs="Trebuchet MS"/>
          <w:b/>
          <w:bCs/>
          <w:color w:val="000000"/>
        </w:rPr>
      </w:pPr>
      <w:r>
        <w:rPr>
          <w:rFonts w:ascii="Trebuchet MS" w:hAnsi="Trebuchet MS" w:cs="Trebuchet MS"/>
          <w:b/>
          <w:bCs/>
          <w:color w:val="000000"/>
        </w:rPr>
        <w:t xml:space="preserve">Whether anti-religionists should be allowed to teach </w:t>
      </w:r>
      <w:r>
        <w:rPr>
          <w:rFonts w:ascii="Trebuchet MS" w:hAnsi="Trebuchet MS" w:cs="Trebuchet MS"/>
          <w:b/>
          <w:bCs/>
          <w:i/>
          <w:iCs/>
          <w:color w:val="000000"/>
        </w:rPr>
        <w:t>(‘colath’)</w:t>
      </w:r>
      <w:r>
        <w:rPr>
          <w:rFonts w:ascii="Trebuchet MS" w:hAnsi="Trebuchet MS" w:cs="Trebuchet MS"/>
          <w:b/>
          <w:bCs/>
          <w:color w:val="000000"/>
        </w:rPr>
        <w:t xml:space="preserve"> by gender </w:t>
      </w:r>
      <w:r>
        <w:rPr>
          <w:rFonts w:ascii="Trebuchet MS" w:hAnsi="Trebuchet MS" w:cs="Trebuchet MS"/>
          <w:b/>
          <w:bCs/>
          <w:i/>
          <w:iCs/>
          <w:color w:val="000000"/>
        </w:rPr>
        <w:t>(‘sex’)</w:t>
      </w:r>
    </w:p>
    <w:p w14:paraId="4C449A3B" w14:textId="77777777" w:rsidR="00020812" w:rsidRDefault="00020812" w:rsidP="00020812">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 xml:space="preserve">Copy and paste all appropriate R output here. </w:t>
      </w:r>
      <w:r>
        <w:rPr>
          <w:rFonts w:ascii="Trebuchet MS" w:hAnsi="Trebuchet MS" w:cs="Trebuchet MS"/>
          <w:b/>
          <w:bCs/>
          <w:i/>
          <w:iCs/>
          <w:color w:val="000000"/>
        </w:rPr>
        <w:t>Please add space as needed.</w:t>
      </w:r>
    </w:p>
    <w:p w14:paraId="7EDD9FD3"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17494C0E"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&gt; # Create a new data frame selecting only 'colath’ and ‘sex':</w:t>
      </w:r>
    </w:p>
    <w:p w14:paraId="71F765DD"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xml:space="preserve">&gt; col_sex_2016 &lt;- GSS2016 %&gt;% </w:t>
      </w:r>
    </w:p>
    <w:p w14:paraId="3B0BB2A4"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xml:space="preserve">+   select(sex, colath) %&gt;% </w:t>
      </w:r>
    </w:p>
    <w:p w14:paraId="4AD11206"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filter(!is.na(colath)) %&gt;%</w:t>
      </w:r>
    </w:p>
    <w:p w14:paraId="51AD3EDB"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filter(!is.na(sex))</w:t>
      </w:r>
    </w:p>
    <w:p w14:paraId="7E5126C1"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Warning message:</w:t>
      </w:r>
    </w:p>
    <w:p w14:paraId="0A48BA18"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xml:space="preserve">package ‘bindrcpp’ was built under R version 3.4.4 </w:t>
      </w:r>
    </w:p>
    <w:p w14:paraId="2317E77D"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xml:space="preserve">&gt; t1_06 &lt;- table(col_sex_2016$colath, col_sex_2016$sex) %&gt;% </w:t>
      </w:r>
    </w:p>
    <w:p w14:paraId="671865CC"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print()</w:t>
      </w:r>
    </w:p>
    <w:p w14:paraId="2E063693"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xml:space="preserve">             </w:t>
      </w:r>
    </w:p>
    <w:p w14:paraId="3F687BB8"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xml:space="preserve">              female male</w:t>
      </w:r>
    </w:p>
    <w:p w14:paraId="265F2547"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xml:space="preserve">  allowed        667  563</w:t>
      </w:r>
    </w:p>
    <w:p w14:paraId="2B25C9B2"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xml:space="preserve">  not allowed    360  250</w:t>
      </w:r>
    </w:p>
    <w:p w14:paraId="63B76E47"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xml:space="preserve">&gt; oii.xtab(t1_06, col = TRUE, row = TRUE,stats = TRUE, </w:t>
      </w:r>
    </w:p>
    <w:p w14:paraId="0F0E97FA" w14:textId="77777777" w:rsidR="00020812" w:rsidRDefault="00020812" w:rsidP="00020812">
      <w:pPr>
        <w:autoSpaceDE w:val="0"/>
        <w:autoSpaceDN w:val="0"/>
        <w:adjustRightInd w:val="0"/>
        <w:rPr>
          <w:rFonts w:ascii="Helvetica Neue" w:hAnsi="Helvetica Neue" w:cs="Helvetica Neue"/>
          <w:b/>
          <w:bCs/>
          <w:color w:val="0233CC"/>
          <w:sz w:val="22"/>
          <w:szCs w:val="22"/>
        </w:rPr>
      </w:pPr>
      <w:r>
        <w:rPr>
          <w:rFonts w:ascii="Helvetica Neue" w:hAnsi="Helvetica Neue" w:cs="Helvetica Neue"/>
          <w:b/>
          <w:bCs/>
          <w:color w:val="0233CC"/>
          <w:sz w:val="22"/>
          <w:szCs w:val="22"/>
        </w:rPr>
        <w:t>+          varnames = c("anti-religioinsts teach", "Sex"))</w:t>
      </w:r>
    </w:p>
    <w:p w14:paraId="3DE900CD" w14:textId="77777777" w:rsidR="00020812" w:rsidRDefault="00020812" w:rsidP="00020812">
      <w:pPr>
        <w:autoSpaceDE w:val="0"/>
        <w:autoSpaceDN w:val="0"/>
        <w:adjustRightInd w:val="0"/>
        <w:rPr>
          <w:rFonts w:ascii="Helvetica Neue" w:hAnsi="Helvetica Neue" w:cs="Helvetica Neue"/>
          <w:color w:val="000000"/>
          <w:sz w:val="22"/>
          <w:szCs w:val="22"/>
        </w:rPr>
      </w:pPr>
    </w:p>
    <w:p w14:paraId="2ED08E0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Cross-tabulation of anti-religioinsts teach (rows) and Sex (cols)</w:t>
      </w:r>
    </w:p>
    <w:p w14:paraId="11E6001C" w14:textId="77777777" w:rsidR="00020812" w:rsidRDefault="00020812" w:rsidP="00020812">
      <w:pPr>
        <w:autoSpaceDE w:val="0"/>
        <w:autoSpaceDN w:val="0"/>
        <w:adjustRightInd w:val="0"/>
        <w:rPr>
          <w:rFonts w:ascii="Helvetica Neue" w:hAnsi="Helvetica Neue" w:cs="Helvetica Neue"/>
          <w:color w:val="000000"/>
          <w:sz w:val="22"/>
          <w:szCs w:val="22"/>
        </w:rPr>
      </w:pPr>
    </w:p>
    <w:p w14:paraId="3F9EE9E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Cell Contents</w:t>
      </w:r>
    </w:p>
    <w:p w14:paraId="4E80BB9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3BA9FDF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Count |</w:t>
      </w:r>
    </w:p>
    <w:p w14:paraId="0381436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Row Percent |</w:t>
      </w:r>
    </w:p>
    <w:p w14:paraId="1103894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Column Percent |</w:t>
      </w:r>
    </w:p>
    <w:p w14:paraId="4FB55D5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7BCB1E42" w14:textId="77777777" w:rsidR="00020812" w:rsidRDefault="00020812" w:rsidP="00020812">
      <w:pPr>
        <w:autoSpaceDE w:val="0"/>
        <w:autoSpaceDN w:val="0"/>
        <w:adjustRightInd w:val="0"/>
        <w:rPr>
          <w:rFonts w:ascii="Helvetica Neue" w:hAnsi="Helvetica Neue" w:cs="Helvetica Neue"/>
          <w:color w:val="000000"/>
          <w:sz w:val="22"/>
          <w:szCs w:val="22"/>
        </w:rPr>
      </w:pPr>
    </w:p>
    <w:p w14:paraId="3A54BEA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Total Observations in Table:  1840 </w:t>
      </w:r>
    </w:p>
    <w:p w14:paraId="60226C5F" w14:textId="77777777" w:rsidR="00020812" w:rsidRDefault="00020812" w:rsidP="00020812">
      <w:pPr>
        <w:autoSpaceDE w:val="0"/>
        <w:autoSpaceDN w:val="0"/>
        <w:adjustRightInd w:val="0"/>
        <w:rPr>
          <w:rFonts w:ascii="Helvetica Neue" w:hAnsi="Helvetica Neue" w:cs="Helvetica Neue"/>
          <w:color w:val="000000"/>
          <w:sz w:val="22"/>
          <w:szCs w:val="22"/>
        </w:rPr>
      </w:pPr>
    </w:p>
    <w:p w14:paraId="23A46DB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w:t>
      </w:r>
    </w:p>
    <w:p w14:paraId="76114929"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female  |     male  | Row Total | </w:t>
      </w:r>
    </w:p>
    <w:p w14:paraId="1030A1A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34B5818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allowed |      667  |      563  |     1230  | </w:t>
      </w:r>
    </w:p>
    <w:p w14:paraId="3236919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54.23% |    45.77% |    66.85% | </w:t>
      </w:r>
    </w:p>
    <w:p w14:paraId="727C82F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64.95% |    69.25% |           | </w:t>
      </w:r>
    </w:p>
    <w:p w14:paraId="2DB8CBD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256FF07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not allowed |      360  |      250  |      610  | </w:t>
      </w:r>
    </w:p>
    <w:p w14:paraId="5268A90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59.02% |    40.98% |    33.15% | </w:t>
      </w:r>
    </w:p>
    <w:p w14:paraId="142A047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35.05% |    30.75% |           | </w:t>
      </w:r>
    </w:p>
    <w:p w14:paraId="2AF9C0D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4A67C4C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Column Total |     1027  |      813  |     1840  | </w:t>
      </w:r>
    </w:p>
    <w:p w14:paraId="09F4195A"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55.82% |    44.18% |           | </w:t>
      </w:r>
    </w:p>
    <w:p w14:paraId="747D411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043841A5" w14:textId="77777777" w:rsidR="00020812" w:rsidRDefault="00020812" w:rsidP="00020812">
      <w:pPr>
        <w:autoSpaceDE w:val="0"/>
        <w:autoSpaceDN w:val="0"/>
        <w:adjustRightInd w:val="0"/>
        <w:rPr>
          <w:rFonts w:ascii="Helvetica Neue" w:hAnsi="Helvetica Neue" w:cs="Helvetica Neue"/>
          <w:color w:val="000000"/>
          <w:sz w:val="22"/>
          <w:szCs w:val="22"/>
        </w:rPr>
      </w:pPr>
    </w:p>
    <w:p w14:paraId="7D3B025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5BD50A8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Statistics for All Table Factors</w:t>
      </w:r>
    </w:p>
    <w:p w14:paraId="17010DD9" w14:textId="77777777" w:rsidR="00020812" w:rsidRDefault="00020812" w:rsidP="00020812">
      <w:pPr>
        <w:autoSpaceDE w:val="0"/>
        <w:autoSpaceDN w:val="0"/>
        <w:adjustRightInd w:val="0"/>
        <w:rPr>
          <w:rFonts w:ascii="Helvetica Neue" w:hAnsi="Helvetica Neue" w:cs="Helvetica Neue"/>
          <w:color w:val="000000"/>
          <w:sz w:val="22"/>
          <w:szCs w:val="22"/>
        </w:rPr>
      </w:pPr>
    </w:p>
    <w:p w14:paraId="1E7CF189" w14:textId="77777777" w:rsidR="00020812" w:rsidRDefault="00020812" w:rsidP="00020812">
      <w:pPr>
        <w:autoSpaceDE w:val="0"/>
        <w:autoSpaceDN w:val="0"/>
        <w:adjustRightInd w:val="0"/>
        <w:rPr>
          <w:rFonts w:ascii="Helvetica Neue" w:hAnsi="Helvetica Neue" w:cs="Helvetica Neue"/>
          <w:color w:val="000000"/>
          <w:sz w:val="22"/>
          <w:szCs w:val="22"/>
        </w:rPr>
      </w:pPr>
    </w:p>
    <w:p w14:paraId="3A4AD4F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Pearson's Chi-squared test </w:t>
      </w:r>
    </w:p>
    <w:p w14:paraId="63D9949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2D259AC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Chi^2 =  3.791721     d.f. =  1     p =  0.05150668 </w:t>
      </w:r>
    </w:p>
    <w:p w14:paraId="16AE9F4E" w14:textId="77777777" w:rsidR="00020812" w:rsidRDefault="00020812" w:rsidP="00020812">
      <w:pPr>
        <w:autoSpaceDE w:val="0"/>
        <w:autoSpaceDN w:val="0"/>
        <w:adjustRightInd w:val="0"/>
        <w:rPr>
          <w:rFonts w:ascii="Helvetica Neue" w:hAnsi="Helvetica Neue" w:cs="Helvetica Neue"/>
          <w:color w:val="000000"/>
          <w:sz w:val="22"/>
          <w:szCs w:val="22"/>
        </w:rPr>
      </w:pPr>
    </w:p>
    <w:p w14:paraId="442227D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Pearson's Chi-squared test with Yates' continuity correction </w:t>
      </w:r>
    </w:p>
    <w:p w14:paraId="6D60096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185660A9"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Chi^2 =  3.60003     d.f. =  1     p =  0.05777853 </w:t>
      </w:r>
    </w:p>
    <w:p w14:paraId="44C6E094" w14:textId="77777777" w:rsidR="00020812" w:rsidRDefault="00020812" w:rsidP="00020812">
      <w:pPr>
        <w:autoSpaceDE w:val="0"/>
        <w:autoSpaceDN w:val="0"/>
        <w:adjustRightInd w:val="0"/>
        <w:rPr>
          <w:rFonts w:ascii="Helvetica Neue" w:hAnsi="Helvetica Neue" w:cs="Helvetica Neue"/>
          <w:color w:val="000000"/>
          <w:sz w:val="22"/>
          <w:szCs w:val="22"/>
        </w:rPr>
      </w:pPr>
    </w:p>
    <w:p w14:paraId="1CA2558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1AB8B62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Minimum expected frequency: 269.5272 </w:t>
      </w:r>
    </w:p>
    <w:p w14:paraId="3B30A4ED" w14:textId="77777777" w:rsidR="00020812" w:rsidRDefault="00020812" w:rsidP="00020812">
      <w:pPr>
        <w:autoSpaceDE w:val="0"/>
        <w:autoSpaceDN w:val="0"/>
        <w:adjustRightInd w:val="0"/>
        <w:rPr>
          <w:rFonts w:ascii="Helvetica Neue" w:hAnsi="Helvetica Neue" w:cs="Helvetica Neue"/>
          <w:color w:val="000000"/>
          <w:sz w:val="22"/>
          <w:szCs w:val="22"/>
        </w:rPr>
      </w:pPr>
    </w:p>
    <w:p w14:paraId="5433D8C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Unable to find any JVMs matching version "(null)".</w:t>
      </w:r>
    </w:p>
    <w:p w14:paraId="640F815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No Java runtime present, try --request to install.</w:t>
      </w:r>
    </w:p>
    <w:p w14:paraId="41E0B70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Likelihood ratio chi-square: NaN  df: NaN  p-value: NaN </w:t>
      </w:r>
    </w:p>
    <w:p w14:paraId="64DB3128" w14:textId="77777777" w:rsidR="00020812" w:rsidRDefault="00020812" w:rsidP="00020812">
      <w:pPr>
        <w:autoSpaceDE w:val="0"/>
        <w:autoSpaceDN w:val="0"/>
        <w:adjustRightInd w:val="0"/>
        <w:rPr>
          <w:rFonts w:ascii="Helvetica Neue" w:hAnsi="Helvetica Neue" w:cs="Helvetica Neue"/>
          <w:color w:val="000000"/>
          <w:sz w:val="22"/>
          <w:szCs w:val="22"/>
        </w:rPr>
      </w:pPr>
    </w:p>
    <w:p w14:paraId="47F9B7A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Chi-square-based measures of association:</w:t>
      </w:r>
    </w:p>
    <w:p w14:paraId="52075FA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Phi:                      0.044 </w:t>
      </w:r>
    </w:p>
    <w:p w14:paraId="7FEC74C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Contingency coefficient:  0.044 </w:t>
      </w:r>
    </w:p>
    <w:p w14:paraId="2D491FE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Cramer's V:               0.044 </w:t>
      </w:r>
    </w:p>
    <w:p w14:paraId="695AD04A" w14:textId="77777777" w:rsidR="00020812" w:rsidRDefault="00020812" w:rsidP="00020812">
      <w:pPr>
        <w:autoSpaceDE w:val="0"/>
        <w:autoSpaceDN w:val="0"/>
        <w:adjustRightInd w:val="0"/>
        <w:rPr>
          <w:rFonts w:ascii="Helvetica Neue" w:hAnsi="Helvetica Neue" w:cs="Helvetica Neue"/>
          <w:color w:val="000000"/>
          <w:sz w:val="22"/>
          <w:szCs w:val="22"/>
        </w:rPr>
      </w:pPr>
    </w:p>
    <w:p w14:paraId="5BF5972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Ordinal measures of association:</w:t>
      </w:r>
    </w:p>
    <w:p w14:paraId="77B3843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Total number of pairs:   1691880 </w:t>
      </w:r>
    </w:p>
    <w:p w14:paraId="3CE3E07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Concordant pairs:        166750   ( 9.86 %)</w:t>
      </w:r>
    </w:p>
    <w:p w14:paraId="0D25F3D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Discordant pairs:        202680   ( 11.98 %)</w:t>
      </w:r>
    </w:p>
    <w:p w14:paraId="0408601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first variable:  465521   ( 27.52 %)</w:t>
      </w:r>
    </w:p>
    <w:p w14:paraId="505A214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second variable: 380870   ( 22.51 %)</w:t>
      </w:r>
    </w:p>
    <w:p w14:paraId="2CBC587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both variables:  476059   ( 28.14 %)</w:t>
      </w:r>
    </w:p>
    <w:p w14:paraId="509BCB97" w14:textId="77777777" w:rsidR="00020812" w:rsidRDefault="00020812" w:rsidP="00020812">
      <w:pPr>
        <w:autoSpaceDE w:val="0"/>
        <w:autoSpaceDN w:val="0"/>
        <w:adjustRightInd w:val="0"/>
        <w:rPr>
          <w:rFonts w:ascii="Helvetica Neue" w:hAnsi="Helvetica Neue" w:cs="Helvetica Neue"/>
          <w:color w:val="000000"/>
          <w:sz w:val="22"/>
          <w:szCs w:val="22"/>
        </w:rPr>
      </w:pPr>
    </w:p>
    <w:p w14:paraId="03DE365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Goodman-Kruskal Gamma: -0.097 </w:t>
      </w:r>
    </w:p>
    <w:p w14:paraId="7ED6D92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Somers' d (col dep.):  -0.048 </w:t>
      </w:r>
    </w:p>
    <w:p w14:paraId="1355A68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Kendall's tau-b:       -0.045 </w:t>
      </w:r>
    </w:p>
    <w:p w14:paraId="57E352F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Stuart's tau-c:        -0.042 </w:t>
      </w:r>
    </w:p>
    <w:p w14:paraId="46F22B6A" w14:textId="77777777" w:rsidR="00020812" w:rsidRDefault="00020812" w:rsidP="00020812">
      <w:pPr>
        <w:autoSpaceDE w:val="0"/>
        <w:autoSpaceDN w:val="0"/>
        <w:adjustRightInd w:val="0"/>
        <w:rPr>
          <w:rFonts w:ascii="Helvetica Neue" w:hAnsi="Helvetica Neue" w:cs="Helvetica Neue"/>
          <w:color w:val="000000"/>
          <w:sz w:val="22"/>
          <w:szCs w:val="22"/>
        </w:rPr>
      </w:pPr>
    </w:p>
    <w:p w14:paraId="5378540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Goodman-Kruskal Lambda:</w:t>
      </w:r>
    </w:p>
    <w:p w14:paraId="4A3B83A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Row dependent: 0.000 </w:t>
      </w:r>
    </w:p>
    <w:p w14:paraId="6837717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Column dependent: 0.000 </w:t>
      </w:r>
    </w:p>
    <w:p w14:paraId="3208D878"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18653F33"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7F364590" w14:textId="77777777" w:rsidR="00020812" w:rsidRDefault="00020812" w:rsidP="00020812">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What conclusions can you make from your output?</w:t>
      </w:r>
    </w:p>
    <w:p w14:paraId="6017B4CC"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Since it is a 2x2 table we look at the value of phi. From the value 0.044 of phi obtained for a alpha of p =  0.05150668 (i.e. at around 99.5% confidence level), we can confidently say that there’s an association between an attitude towards ‘anti-religionists should be allowed to teach’ and the ‘gender’ of the survey participant. Although, from the value it can be stated that this association is extremely weak (not generally useful)</w:t>
      </w:r>
    </w:p>
    <w:tbl>
      <w:tblPr>
        <w:tblW w:w="0" w:type="auto"/>
        <w:tblInd w:w="-118" w:type="dxa"/>
        <w:tblBorders>
          <w:top w:val="nil"/>
          <w:left w:val="nil"/>
          <w:right w:val="nil"/>
        </w:tblBorders>
        <w:tblLayout w:type="fixed"/>
        <w:tblLook w:val="0000" w:firstRow="0" w:lastRow="0" w:firstColumn="0" w:lastColumn="0" w:noHBand="0" w:noVBand="0"/>
      </w:tblPr>
      <w:tblGrid>
        <w:gridCol w:w="5200"/>
        <w:gridCol w:w="5180"/>
      </w:tblGrid>
      <w:tr w:rsidR="00020812" w14:paraId="5AD4EA6F" w14:textId="77777777">
        <w:tblPrEx>
          <w:tblCellMar>
            <w:top w:w="0" w:type="dxa"/>
            <w:bottom w:w="0" w:type="dxa"/>
          </w:tblCellMar>
        </w:tblPrEx>
        <w:tc>
          <w:tcPr>
            <w:tcW w:w="5200" w:type="dxa"/>
            <w:tcBorders>
              <w:top w:val="single" w:sz="8" w:space="0" w:color="FFFFFF"/>
              <w:left w:val="single" w:sz="8" w:space="0" w:color="FFFFFF"/>
              <w:bottom w:val="single" w:sz="24" w:space="0" w:color="C8C8C8"/>
              <w:right w:val="single" w:sz="8" w:space="0" w:color="FFFFFF"/>
            </w:tcBorders>
            <w:shd w:val="clear" w:color="auto" w:fill="C8C8C8"/>
          </w:tcPr>
          <w:p w14:paraId="087FF052"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Level of association</w:t>
            </w:r>
          </w:p>
        </w:tc>
        <w:tc>
          <w:tcPr>
            <w:tcW w:w="5180" w:type="dxa"/>
            <w:tcBorders>
              <w:top w:val="single" w:sz="8" w:space="0" w:color="FFFFFF"/>
              <w:left w:val="single" w:sz="8" w:space="0" w:color="FFFFFF"/>
              <w:bottom w:val="single" w:sz="24" w:space="0" w:color="CCCCCC"/>
              <w:right w:val="single" w:sz="8" w:space="0" w:color="FFFFFF"/>
            </w:tcBorders>
            <w:shd w:val="clear" w:color="auto" w:fill="C8C8C8"/>
          </w:tcPr>
          <w:p w14:paraId="2F333715"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Verbal description</w:t>
            </w:r>
          </w:p>
        </w:tc>
      </w:tr>
      <w:tr w:rsidR="00020812" w14:paraId="4F20D48D" w14:textId="77777777">
        <w:tblPrEx>
          <w:tblBorders>
            <w:top w:val="none" w:sz="0" w:space="0" w:color="auto"/>
          </w:tblBorders>
          <w:tblCellMar>
            <w:top w:w="0" w:type="dxa"/>
            <w:bottom w:w="0" w:type="dxa"/>
          </w:tblCellMar>
        </w:tblPrEx>
        <w:tc>
          <w:tcPr>
            <w:tcW w:w="5200" w:type="dxa"/>
            <w:tcBorders>
              <w:top w:val="single" w:sz="24" w:space="0" w:color="C8C8C8"/>
              <w:left w:val="single" w:sz="8" w:space="0" w:color="C8C8C8"/>
              <w:bottom w:val="single" w:sz="8" w:space="0" w:color="C8C8C8"/>
              <w:right w:val="single" w:sz="8" w:space="0" w:color="C8C8C8"/>
            </w:tcBorders>
            <w:shd w:val="clear" w:color="auto" w:fill="FFFFFF"/>
          </w:tcPr>
          <w:p w14:paraId="35327AF1"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0.00</w:t>
            </w:r>
          </w:p>
        </w:tc>
        <w:tc>
          <w:tcPr>
            <w:tcW w:w="5180" w:type="dxa"/>
            <w:tcBorders>
              <w:top w:val="single" w:sz="24" w:space="0" w:color="CCCCCC"/>
              <w:left w:val="single" w:sz="8" w:space="0" w:color="C8C8C8"/>
              <w:bottom w:val="single" w:sz="8" w:space="0" w:color="C8C8C8"/>
              <w:right w:val="single" w:sz="8" w:space="0" w:color="CCCCCC"/>
            </w:tcBorders>
            <w:shd w:val="clear" w:color="auto" w:fill="FFFFFF"/>
          </w:tcPr>
          <w:p w14:paraId="6CA3487D"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 relationship</w:t>
            </w:r>
          </w:p>
        </w:tc>
      </w:tr>
      <w:tr w:rsidR="00020812" w14:paraId="4FAD30B1"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398709DA"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0.00 to 0.15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0C91C7DD"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Not generally useful</w:t>
            </w:r>
          </w:p>
        </w:tc>
      </w:tr>
      <w:tr w:rsidR="00020812" w14:paraId="690B7958"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4231D41C"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0.10 to 0.20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0CA31FE6"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Weak</w:t>
            </w:r>
          </w:p>
        </w:tc>
      </w:tr>
      <w:tr w:rsidR="00020812" w14:paraId="53F7F060"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783B070C"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0.20 to 0.25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0B8A4EA6"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w:t>
            </w:r>
          </w:p>
        </w:tc>
      </w:tr>
      <w:tr w:rsidR="00020812" w14:paraId="5ABC9E59"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69CD63F2"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0.25 to 0.30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0780294A"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Moderately strong</w:t>
            </w:r>
          </w:p>
        </w:tc>
      </w:tr>
      <w:tr w:rsidR="00020812" w14:paraId="71056A5E"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1113AB74"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0.30 to 0.35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3AA542E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Strong</w:t>
            </w:r>
          </w:p>
        </w:tc>
      </w:tr>
      <w:tr w:rsidR="00020812" w14:paraId="1E20853F"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77CE840B"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0.35 to 0.40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48AC896A"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Very strong</w:t>
            </w:r>
          </w:p>
        </w:tc>
      </w:tr>
      <w:tr w:rsidR="00020812" w14:paraId="45B894E2"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60A47E47"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0.40 to 0.45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218D5312"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Worrisomely strong</w:t>
            </w:r>
          </w:p>
        </w:tc>
      </w:tr>
      <w:tr w:rsidR="00020812" w14:paraId="258C01F8"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5534768B"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0.45 to 0.99</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58B4A788"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Redundant (two variables are probably measuring the same concept)</w:t>
            </w:r>
          </w:p>
        </w:tc>
      </w:tr>
      <w:tr w:rsidR="00020812" w14:paraId="5C02DDDA" w14:textId="77777777">
        <w:tblPrEx>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073460B6"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1.00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7F6EE2E1" w14:textId="77777777" w:rsidR="00020812" w:rsidRDefault="00020812">
            <w:pPr>
              <w:autoSpaceDE w:val="0"/>
              <w:autoSpaceDN w:val="0"/>
              <w:adjustRightInd w:val="0"/>
              <w:jc w:val="center"/>
              <w:rPr>
                <w:rFonts w:ascii="Trebuchet MS" w:hAnsi="Trebuchet MS" w:cs="Trebuchet MS"/>
                <w:color w:val="000000"/>
              </w:rPr>
            </w:pPr>
            <w:r>
              <w:rPr>
                <w:rFonts w:ascii="Trebuchet MS" w:hAnsi="Trebuchet MS" w:cs="Trebuchet MS"/>
                <w:color w:val="000000"/>
              </w:rPr>
              <w:t>Perfect</w:t>
            </w:r>
          </w:p>
        </w:tc>
      </w:tr>
    </w:tbl>
    <w:p w14:paraId="7505E7CF"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Table </w:t>
      </w:r>
      <w:r>
        <w:rPr>
          <w:rFonts w:ascii="Trebuchet MS" w:hAnsi="Trebuchet MS" w:cs="Trebuchet MS"/>
          <w:i/>
          <w:iCs/>
          <w:color w:val="666666"/>
        </w:rPr>
        <w:t xml:space="preserve">**source: </w:t>
      </w:r>
      <w:hyperlink r:id="rId8" w:history="1">
        <w:r>
          <w:rPr>
            <w:rFonts w:ascii="Trebuchet MS" w:hAnsi="Trebuchet MS" w:cs="Trebuchet MS"/>
            <w:color w:val="0B4CB4"/>
            <w:u w:val="single" w:color="0B4CB4"/>
          </w:rPr>
          <w:t>http://homes.chass.utoronto.ca/~josephf/pol242/LM-3A#STANDARDS</w:t>
        </w:r>
      </w:hyperlink>
    </w:p>
    <w:p w14:paraId="7E9AD473"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14D5417B"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543DCF58"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62483DA1"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08714174" w14:textId="77777777" w:rsidR="00020812" w:rsidRDefault="00020812" w:rsidP="00020812">
      <w:pPr>
        <w:numPr>
          <w:ilvl w:val="0"/>
          <w:numId w:val="5"/>
        </w:numPr>
        <w:tabs>
          <w:tab w:val="left" w:pos="360"/>
          <w:tab w:val="left" w:pos="720"/>
        </w:tabs>
        <w:autoSpaceDE w:val="0"/>
        <w:autoSpaceDN w:val="0"/>
        <w:adjustRightInd w:val="0"/>
        <w:spacing w:after="160" w:line="259" w:lineRule="auto"/>
        <w:ind w:hanging="720"/>
        <w:rPr>
          <w:rFonts w:ascii="Trebuchet MS" w:hAnsi="Trebuchet MS" w:cs="Trebuchet MS"/>
          <w:b/>
          <w:bCs/>
          <w:color w:val="000000"/>
        </w:rPr>
      </w:pPr>
      <w:r>
        <w:rPr>
          <w:rFonts w:ascii="Trebuchet MS" w:hAnsi="Trebuchet MS" w:cs="Trebuchet MS"/>
          <w:b/>
          <w:bCs/>
          <w:color w:val="000000"/>
        </w:rPr>
        <w:t xml:space="preserve">How close do you feel to blacks </w:t>
      </w:r>
      <w:r>
        <w:rPr>
          <w:rFonts w:ascii="Trebuchet MS" w:hAnsi="Trebuchet MS" w:cs="Trebuchet MS"/>
          <w:b/>
          <w:bCs/>
          <w:i/>
          <w:iCs/>
          <w:color w:val="000000"/>
        </w:rPr>
        <w:t>(‘closeblk’)</w:t>
      </w:r>
      <w:r>
        <w:rPr>
          <w:rFonts w:ascii="Trebuchet MS" w:hAnsi="Trebuchet MS" w:cs="Trebuchet MS"/>
          <w:b/>
          <w:bCs/>
          <w:color w:val="000000"/>
        </w:rPr>
        <w:t xml:space="preserve"> by race </w:t>
      </w:r>
      <w:r>
        <w:rPr>
          <w:rFonts w:ascii="Trebuchet MS" w:hAnsi="Trebuchet MS" w:cs="Trebuchet MS"/>
          <w:b/>
          <w:bCs/>
          <w:i/>
          <w:iCs/>
          <w:color w:val="000000"/>
        </w:rPr>
        <w:t>(‘race’)?</w:t>
      </w:r>
    </w:p>
    <w:p w14:paraId="7BE8AB32" w14:textId="77777777" w:rsidR="00020812" w:rsidRDefault="00020812" w:rsidP="00020812">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 xml:space="preserve">Copy and paste all appropriate R output here. </w:t>
      </w:r>
      <w:r>
        <w:rPr>
          <w:rFonts w:ascii="Trebuchet MS" w:hAnsi="Trebuchet MS" w:cs="Trebuchet MS"/>
          <w:b/>
          <w:bCs/>
          <w:i/>
          <w:iCs/>
          <w:color w:val="000000"/>
        </w:rPr>
        <w:t>Please add space as needed.</w:t>
      </w:r>
    </w:p>
    <w:p w14:paraId="27FC95E0"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r>
        <w:rPr>
          <w:rFonts w:ascii="MS Gothic" w:eastAsia="MS Gothic" w:hAnsi="MS Gothic" w:cs="MS Gothic" w:hint="eastAsia"/>
          <w:color w:val="000000"/>
        </w:rPr>
        <w:lastRenderedPageBreak/>
        <w:t> </w:t>
      </w:r>
      <w:r>
        <w:rPr>
          <w:rFonts w:ascii="Trebuchet MS" w:hAnsi="Trebuchet MS" w:cs="Trebuchet MS"/>
          <w:color w:val="000000"/>
        </w:rPr>
        <w:t>&gt; # Create a new data table selecting only 'closeblk'’ and ‘race':</w:t>
      </w:r>
    </w:p>
    <w:p w14:paraId="200E7DD4"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xml:space="preserve">&gt; cblk_race_2016 &lt;- GSS2016 %&gt;% </w:t>
      </w:r>
    </w:p>
    <w:p w14:paraId="66FE047B"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xml:space="preserve">+   select(closeblk, race) %&gt;% </w:t>
      </w:r>
    </w:p>
    <w:p w14:paraId="39FED40D"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filter(!is.na(closeblk)) %&gt;%</w:t>
      </w:r>
    </w:p>
    <w:p w14:paraId="0019C9BF"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filter(!is.na(race))</w:t>
      </w:r>
    </w:p>
    <w:p w14:paraId="785D61C0"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&gt; unique(GSS2016$race)</w:t>
      </w:r>
    </w:p>
    <w:p w14:paraId="317BF9E3"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[1] "white" "other" "black"</w:t>
      </w:r>
    </w:p>
    <w:p w14:paraId="7C2E59BF"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&gt; unique(GSS2016$closeblk)</w:t>
      </w:r>
    </w:p>
    <w:p w14:paraId="1935DDE3"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xml:space="preserve"> [1] "7"                        NA                         "neither one or the other"</w:t>
      </w:r>
    </w:p>
    <w:p w14:paraId="428E1DB7"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xml:space="preserve"> [4] "2"                        "very close"               "6"                       </w:t>
      </w:r>
    </w:p>
    <w:p w14:paraId="6116BD8F"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xml:space="preserve"> [7] "8"                        "not at all close"         "3"                       </w:t>
      </w:r>
    </w:p>
    <w:p w14:paraId="40730D1D"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xml:space="preserve">[10] "4"                       </w:t>
      </w:r>
    </w:p>
    <w:p w14:paraId="18CAD62C"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xml:space="preserve">&gt; cblk_race_2016$closeblk &lt;- cblk_race_2016$closeblk %&gt;% </w:t>
      </w:r>
    </w:p>
    <w:p w14:paraId="38871826"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recode("not at all close" = "1 not at all close",</w:t>
      </w:r>
    </w:p>
    <w:p w14:paraId="31B62C31"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"neither one or the other" = "5 neither one or the other",</w:t>
      </w:r>
    </w:p>
    <w:p w14:paraId="34CA2B18"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"very close" = "9 very close")</w:t>
      </w:r>
    </w:p>
    <w:p w14:paraId="4AE402A6"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xml:space="preserve">&gt; t2_06 &lt;- table(cblk_race_2016$closeblk, cblk_race_2016$race) %&gt;% </w:t>
      </w:r>
    </w:p>
    <w:p w14:paraId="2846665C"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print()</w:t>
      </w:r>
    </w:p>
    <w:p w14:paraId="2FD198E9"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w:t>
      </w:r>
    </w:p>
    <w:p w14:paraId="16E3F30C"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black other white</w:t>
      </w:r>
    </w:p>
    <w:p w14:paraId="41EFC304"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1 not at all close             3    14    58</w:t>
      </w:r>
    </w:p>
    <w:p w14:paraId="26193803"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2                              2     6    31</w:t>
      </w:r>
    </w:p>
    <w:p w14:paraId="3086907A"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3                              3     3    55</w:t>
      </w:r>
    </w:p>
    <w:p w14:paraId="35615371"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4                              5     7    53</w:t>
      </w:r>
    </w:p>
    <w:p w14:paraId="71CAD59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5 neither one or the other    61    75   550</w:t>
      </w:r>
    </w:p>
    <w:p w14:paraId="0D70DCE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6                             11    13   112</w:t>
      </w:r>
    </w:p>
    <w:p w14:paraId="3DD70B58"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7                             28    19   212</w:t>
      </w:r>
    </w:p>
    <w:p w14:paraId="7DDAF3C0"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8                             29    15    96</w:t>
      </w:r>
    </w:p>
    <w:p w14:paraId="53C6033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9 very close                 174    31   212</w:t>
      </w:r>
    </w:p>
    <w:p w14:paraId="6E760F32" w14:textId="77777777" w:rsidR="00020812" w:rsidRDefault="00020812" w:rsidP="00020812">
      <w:pPr>
        <w:autoSpaceDE w:val="0"/>
        <w:autoSpaceDN w:val="0"/>
        <w:adjustRightInd w:val="0"/>
        <w:rPr>
          <w:rFonts w:ascii="Helvetica Neue" w:hAnsi="Helvetica Neue" w:cs="Helvetica Neue"/>
          <w:color w:val="000000"/>
        </w:rPr>
      </w:pPr>
    </w:p>
    <w:p w14:paraId="4231F689"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xml:space="preserve">&gt; oii.xtab(t2_06, col = TRUE, row = TRUE, stats = TRUE, </w:t>
      </w:r>
    </w:p>
    <w:p w14:paraId="11CBCBE6" w14:textId="77777777" w:rsidR="00020812" w:rsidRDefault="00020812" w:rsidP="00020812">
      <w:pPr>
        <w:autoSpaceDE w:val="0"/>
        <w:autoSpaceDN w:val="0"/>
        <w:adjustRightInd w:val="0"/>
        <w:rPr>
          <w:rFonts w:ascii="Helvetica Neue" w:hAnsi="Helvetica Neue" w:cs="Helvetica Neue"/>
          <w:b/>
          <w:bCs/>
          <w:color w:val="0000CC"/>
        </w:rPr>
      </w:pPr>
      <w:r>
        <w:rPr>
          <w:rFonts w:ascii="Helvetica Neue" w:hAnsi="Helvetica Neue" w:cs="Helvetica Neue"/>
          <w:b/>
          <w:bCs/>
          <w:color w:val="0000CC"/>
        </w:rPr>
        <w:t>+          varnames = c("Close to black people", "Race"))</w:t>
      </w:r>
    </w:p>
    <w:p w14:paraId="525A0022" w14:textId="77777777" w:rsidR="00020812" w:rsidRDefault="00020812" w:rsidP="00020812">
      <w:pPr>
        <w:autoSpaceDE w:val="0"/>
        <w:autoSpaceDN w:val="0"/>
        <w:adjustRightInd w:val="0"/>
        <w:rPr>
          <w:rFonts w:ascii="Helvetica Neue" w:hAnsi="Helvetica Neue" w:cs="Helvetica Neue"/>
          <w:color w:val="000000"/>
        </w:rPr>
      </w:pPr>
    </w:p>
    <w:p w14:paraId="61C4006D"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Cross-tabulation of Close to black people (rows) and Race (cols)</w:t>
      </w:r>
    </w:p>
    <w:p w14:paraId="37513AE7" w14:textId="77777777" w:rsidR="00020812" w:rsidRDefault="00020812" w:rsidP="00020812">
      <w:pPr>
        <w:autoSpaceDE w:val="0"/>
        <w:autoSpaceDN w:val="0"/>
        <w:adjustRightInd w:val="0"/>
        <w:rPr>
          <w:rFonts w:ascii="Helvetica Neue" w:hAnsi="Helvetica Neue" w:cs="Helvetica Neue"/>
          <w:color w:val="000000"/>
        </w:rPr>
      </w:pPr>
    </w:p>
    <w:p w14:paraId="424D7993"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Cell Contents</w:t>
      </w:r>
    </w:p>
    <w:p w14:paraId="313DC51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29BE97D0"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Count |</w:t>
      </w:r>
    </w:p>
    <w:p w14:paraId="0FD2D098"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Row Percent |</w:t>
      </w:r>
    </w:p>
    <w:p w14:paraId="25991C61"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Column Percent |</w:t>
      </w:r>
    </w:p>
    <w:p w14:paraId="7DE281D0"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759AFAD3" w14:textId="77777777" w:rsidR="00020812" w:rsidRDefault="00020812" w:rsidP="00020812">
      <w:pPr>
        <w:autoSpaceDE w:val="0"/>
        <w:autoSpaceDN w:val="0"/>
        <w:adjustRightInd w:val="0"/>
        <w:rPr>
          <w:rFonts w:ascii="Helvetica Neue" w:hAnsi="Helvetica Neue" w:cs="Helvetica Neue"/>
          <w:color w:val="000000"/>
        </w:rPr>
      </w:pPr>
    </w:p>
    <w:p w14:paraId="55957101"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Total Observations in Table:  1878 </w:t>
      </w:r>
    </w:p>
    <w:p w14:paraId="611D130C" w14:textId="77777777" w:rsidR="00020812" w:rsidRDefault="00020812" w:rsidP="00020812">
      <w:pPr>
        <w:autoSpaceDE w:val="0"/>
        <w:autoSpaceDN w:val="0"/>
        <w:adjustRightInd w:val="0"/>
        <w:rPr>
          <w:rFonts w:ascii="Helvetica Neue" w:hAnsi="Helvetica Neue" w:cs="Helvetica Neue"/>
          <w:color w:val="000000"/>
        </w:rPr>
      </w:pPr>
    </w:p>
    <w:p w14:paraId="33708B7A"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lastRenderedPageBreak/>
        <w:t xml:space="preserve">                           |  </w:t>
      </w:r>
    </w:p>
    <w:p w14:paraId="7FA3922C"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black  |    other  |    white  | Row Total | </w:t>
      </w:r>
    </w:p>
    <w:p w14:paraId="412B8D6F"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3EDDA115"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1 not at all close |        3  |       14  |       58  |       75  | </w:t>
      </w:r>
    </w:p>
    <w:p w14:paraId="5779809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4.00% |    18.67% |    77.33% |     3.99% | </w:t>
      </w:r>
    </w:p>
    <w:p w14:paraId="6B46F22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0.95% |     7.65% |     4.21% |           | </w:t>
      </w:r>
    </w:p>
    <w:p w14:paraId="1BC49F15"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6117A518"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2 |        2  |        6  |       31  |       39  | </w:t>
      </w:r>
    </w:p>
    <w:p w14:paraId="632579F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5.13% |    15.38% |    79.49% |     2.08% | </w:t>
      </w:r>
    </w:p>
    <w:p w14:paraId="2FC4AFF4"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0.63% |     3.28% |     2.25% |           | </w:t>
      </w:r>
    </w:p>
    <w:p w14:paraId="279EF87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18AE920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3 |        3  |        3  |       55  |       61  | </w:t>
      </w:r>
    </w:p>
    <w:p w14:paraId="7C24AAC5"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4.92% |     4.92% |    90.16% |     3.25% | </w:t>
      </w:r>
    </w:p>
    <w:p w14:paraId="25B8496B"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0.95% |     1.64% |     3.99% |           | </w:t>
      </w:r>
    </w:p>
    <w:p w14:paraId="29E55F78"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5F8C5103"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4 |        5  |        7  |       53  |       65  | </w:t>
      </w:r>
    </w:p>
    <w:p w14:paraId="250CD8CD"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7.69% |    10.77% |    81.54% |     3.46% | </w:t>
      </w:r>
    </w:p>
    <w:p w14:paraId="78E5FBD9"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1.58% |     3.83% |     3.84% |           | </w:t>
      </w:r>
    </w:p>
    <w:p w14:paraId="29FBA9B2"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36A9E0DD"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5 neither one or the other |       61  |       75  |      550  |      686  | </w:t>
      </w:r>
    </w:p>
    <w:p w14:paraId="2E2457E7"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8.89% |    10.93% |    80.17% |    36.53% | </w:t>
      </w:r>
    </w:p>
    <w:p w14:paraId="434CF5AF"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19.30% |    40.98% |    39.88% |           | </w:t>
      </w:r>
    </w:p>
    <w:p w14:paraId="7A7A2053"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3A37039E"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6 |       11  |       13  |      112  |      136  | </w:t>
      </w:r>
    </w:p>
    <w:p w14:paraId="6B929ACA"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8.09% |     9.56% |    82.35% |     7.24% | </w:t>
      </w:r>
    </w:p>
    <w:p w14:paraId="724921C7"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3.48% |     7.10% |     8.12% |           | </w:t>
      </w:r>
    </w:p>
    <w:p w14:paraId="7AA1CCCB"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2C3A918A"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7 |       28  |       19  |      212  |      259  | </w:t>
      </w:r>
    </w:p>
    <w:p w14:paraId="5DEE3678"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10.81% |     7.34% |    81.85% |    13.79% | </w:t>
      </w:r>
    </w:p>
    <w:p w14:paraId="16AC838C"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8.86% |    10.38% |    15.37% |           | </w:t>
      </w:r>
    </w:p>
    <w:p w14:paraId="733F3F30"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5C681084"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8 |       29  |       15  |       96  |      140  | </w:t>
      </w:r>
    </w:p>
    <w:p w14:paraId="1F4E905D"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20.71% |    10.71% |    68.57% |     7.45% | </w:t>
      </w:r>
    </w:p>
    <w:p w14:paraId="240515A8"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9.18% |     8.20% |     6.96% |           | </w:t>
      </w:r>
    </w:p>
    <w:p w14:paraId="721C87A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4B8CDF4B"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9 very close |      174  |       31  |      212  |      417  | </w:t>
      </w:r>
    </w:p>
    <w:p w14:paraId="765F20FA"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41.73% |     7.43% |    50.84% |    22.20% | </w:t>
      </w:r>
    </w:p>
    <w:p w14:paraId="3A8103C4"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55.06% |    16.94% |    15.37% |           | </w:t>
      </w:r>
    </w:p>
    <w:p w14:paraId="027A543E"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29FE806D"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Column Total |      316  |      183  |     1379  |     1878  | </w:t>
      </w:r>
    </w:p>
    <w:p w14:paraId="2391AE64"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    16.83% |     9.74% |    73.43% |           | </w:t>
      </w:r>
    </w:p>
    <w:p w14:paraId="26DC062D"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61E5A9A3" w14:textId="77777777" w:rsidR="00020812" w:rsidRDefault="00020812" w:rsidP="00020812">
      <w:pPr>
        <w:autoSpaceDE w:val="0"/>
        <w:autoSpaceDN w:val="0"/>
        <w:adjustRightInd w:val="0"/>
        <w:rPr>
          <w:rFonts w:ascii="Helvetica Neue" w:hAnsi="Helvetica Neue" w:cs="Helvetica Neue"/>
          <w:color w:val="000000"/>
        </w:rPr>
      </w:pPr>
    </w:p>
    <w:p w14:paraId="42A9C262"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w:t>
      </w:r>
    </w:p>
    <w:p w14:paraId="05930039"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Statistics for All Table Factors</w:t>
      </w:r>
    </w:p>
    <w:p w14:paraId="737C3D48" w14:textId="77777777" w:rsidR="00020812" w:rsidRDefault="00020812" w:rsidP="00020812">
      <w:pPr>
        <w:autoSpaceDE w:val="0"/>
        <w:autoSpaceDN w:val="0"/>
        <w:adjustRightInd w:val="0"/>
        <w:rPr>
          <w:rFonts w:ascii="Helvetica Neue" w:hAnsi="Helvetica Neue" w:cs="Helvetica Neue"/>
          <w:color w:val="000000"/>
        </w:rPr>
      </w:pPr>
    </w:p>
    <w:p w14:paraId="0047E44D" w14:textId="77777777" w:rsidR="00020812" w:rsidRDefault="00020812" w:rsidP="00020812">
      <w:pPr>
        <w:autoSpaceDE w:val="0"/>
        <w:autoSpaceDN w:val="0"/>
        <w:adjustRightInd w:val="0"/>
        <w:rPr>
          <w:rFonts w:ascii="Helvetica Neue" w:hAnsi="Helvetica Neue" w:cs="Helvetica Neue"/>
          <w:color w:val="000000"/>
        </w:rPr>
      </w:pPr>
    </w:p>
    <w:p w14:paraId="610E1C3D"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Pearson's Chi-squared test </w:t>
      </w:r>
    </w:p>
    <w:p w14:paraId="755E27D3"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14:paraId="382AC5CF"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Chi^2 =  265.9969     d.f. =  16     p =  0.00000000000000000000000000000000000000000000002674867 </w:t>
      </w:r>
    </w:p>
    <w:p w14:paraId="5BF36F4A" w14:textId="77777777" w:rsidR="00020812" w:rsidRDefault="00020812" w:rsidP="00020812">
      <w:pPr>
        <w:autoSpaceDE w:val="0"/>
        <w:autoSpaceDN w:val="0"/>
        <w:adjustRightInd w:val="0"/>
        <w:rPr>
          <w:rFonts w:ascii="Helvetica Neue" w:hAnsi="Helvetica Neue" w:cs="Helvetica Neue"/>
          <w:color w:val="000000"/>
        </w:rPr>
      </w:pPr>
    </w:p>
    <w:p w14:paraId="2501429A" w14:textId="77777777" w:rsidR="00020812" w:rsidRDefault="00020812" w:rsidP="00020812">
      <w:pPr>
        <w:autoSpaceDE w:val="0"/>
        <w:autoSpaceDN w:val="0"/>
        <w:adjustRightInd w:val="0"/>
        <w:rPr>
          <w:rFonts w:ascii="Helvetica Neue" w:hAnsi="Helvetica Neue" w:cs="Helvetica Neue"/>
          <w:color w:val="000000"/>
        </w:rPr>
      </w:pPr>
    </w:p>
    <w:p w14:paraId="3C64C3D2"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w:t>
      </w:r>
    </w:p>
    <w:p w14:paraId="00B919C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Minimum expected frequency: 3.800319 </w:t>
      </w:r>
    </w:p>
    <w:p w14:paraId="581E632C"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Cells with Expected Frequency &lt; 5: 1 of 27 (3.703704%)</w:t>
      </w:r>
    </w:p>
    <w:p w14:paraId="20CF6934" w14:textId="77777777" w:rsidR="00020812" w:rsidRDefault="00020812" w:rsidP="00020812">
      <w:pPr>
        <w:autoSpaceDE w:val="0"/>
        <w:autoSpaceDN w:val="0"/>
        <w:adjustRightInd w:val="0"/>
        <w:rPr>
          <w:rFonts w:ascii="Helvetica Neue" w:hAnsi="Helvetica Neue" w:cs="Helvetica Neue"/>
          <w:color w:val="000000"/>
        </w:rPr>
      </w:pPr>
    </w:p>
    <w:p w14:paraId="5003A324"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Unable to find any JVMs matching version "(null)".</w:t>
      </w:r>
    </w:p>
    <w:p w14:paraId="36967F3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No Java runtime present, try --request to install.</w:t>
      </w:r>
    </w:p>
    <w:p w14:paraId="469AFA02"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Likelihood ratio chi-square: NaN  df: NaN  p-value: NaN </w:t>
      </w:r>
    </w:p>
    <w:p w14:paraId="4275EBD4" w14:textId="77777777" w:rsidR="00020812" w:rsidRDefault="00020812" w:rsidP="00020812">
      <w:pPr>
        <w:autoSpaceDE w:val="0"/>
        <w:autoSpaceDN w:val="0"/>
        <w:adjustRightInd w:val="0"/>
        <w:rPr>
          <w:rFonts w:ascii="Helvetica Neue" w:hAnsi="Helvetica Neue" w:cs="Helvetica Neue"/>
          <w:color w:val="000000"/>
        </w:rPr>
      </w:pPr>
    </w:p>
    <w:p w14:paraId="40E4FA55"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Chi-square-based measures of association:</w:t>
      </w:r>
    </w:p>
    <w:p w14:paraId="2B64724F"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Phi:                      0.376 </w:t>
      </w:r>
    </w:p>
    <w:p w14:paraId="47821BF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Contingency coefficient:  0.352 </w:t>
      </w:r>
    </w:p>
    <w:p w14:paraId="65778F58"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Cramer's V:               0.266 </w:t>
      </w:r>
    </w:p>
    <w:p w14:paraId="36C32126" w14:textId="77777777" w:rsidR="00020812" w:rsidRDefault="00020812" w:rsidP="00020812">
      <w:pPr>
        <w:autoSpaceDE w:val="0"/>
        <w:autoSpaceDN w:val="0"/>
        <w:adjustRightInd w:val="0"/>
        <w:rPr>
          <w:rFonts w:ascii="Helvetica Neue" w:hAnsi="Helvetica Neue" w:cs="Helvetica Neue"/>
          <w:color w:val="000000"/>
        </w:rPr>
      </w:pPr>
    </w:p>
    <w:p w14:paraId="76DB8425"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Ordinal measures of association:</w:t>
      </w:r>
    </w:p>
    <w:p w14:paraId="5E697B5F"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Total number of pairs:   1762503 </w:t>
      </w:r>
    </w:p>
    <w:p w14:paraId="0FAED623"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Concordant pairs:        186345   ( 10.57 %)</w:t>
      </w:r>
    </w:p>
    <w:p w14:paraId="4159C26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Discordant pairs:        411091   ( 23.32 %)</w:t>
      </w:r>
    </w:p>
    <w:p w14:paraId="2B839A0C"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Tied on first variable:  148513   ( 8.43 %)</w:t>
      </w:r>
    </w:p>
    <w:p w14:paraId="72B993C6"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Tied on second variable: 783629   ( 44.46 %)</w:t>
      </w:r>
    </w:p>
    <w:p w14:paraId="546715D4"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Tied on both variables:  232925   ( 13.22 %)</w:t>
      </w:r>
    </w:p>
    <w:p w14:paraId="11BD4C72" w14:textId="77777777" w:rsidR="00020812" w:rsidRDefault="00020812" w:rsidP="00020812">
      <w:pPr>
        <w:autoSpaceDE w:val="0"/>
        <w:autoSpaceDN w:val="0"/>
        <w:adjustRightInd w:val="0"/>
        <w:rPr>
          <w:rFonts w:ascii="Helvetica Neue" w:hAnsi="Helvetica Neue" w:cs="Helvetica Neue"/>
          <w:color w:val="000000"/>
        </w:rPr>
      </w:pPr>
    </w:p>
    <w:p w14:paraId="262A7081"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Goodman-Kruskal Gamma: -0.376 </w:t>
      </w:r>
    </w:p>
    <w:p w14:paraId="452ADC74"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Somers' d (col dep.):  -0.163 </w:t>
      </w:r>
    </w:p>
    <w:p w14:paraId="185834F2"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Kendall's tau-b:       -0.221 </w:t>
      </w:r>
    </w:p>
    <w:p w14:paraId="0AF3E37C"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Stuart's tau-c:        -0.191 </w:t>
      </w:r>
    </w:p>
    <w:p w14:paraId="496ACF08" w14:textId="77777777" w:rsidR="00020812" w:rsidRDefault="00020812" w:rsidP="00020812">
      <w:pPr>
        <w:autoSpaceDE w:val="0"/>
        <w:autoSpaceDN w:val="0"/>
        <w:adjustRightInd w:val="0"/>
        <w:rPr>
          <w:rFonts w:ascii="Helvetica Neue" w:hAnsi="Helvetica Neue" w:cs="Helvetica Neue"/>
          <w:color w:val="000000"/>
        </w:rPr>
      </w:pPr>
    </w:p>
    <w:p w14:paraId="21954E95"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Goodman-Kruskal Lambda:</w:t>
      </w:r>
    </w:p>
    <w:p w14:paraId="77F47A73"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Row dependent: 0.095 </w:t>
      </w:r>
    </w:p>
    <w:p w14:paraId="790A8330"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Column dependent: 0.000 </w:t>
      </w:r>
    </w:p>
    <w:p w14:paraId="2357BA8E" w14:textId="77777777" w:rsidR="00020812" w:rsidRDefault="00020812" w:rsidP="00020812">
      <w:pPr>
        <w:autoSpaceDE w:val="0"/>
        <w:autoSpaceDN w:val="0"/>
        <w:adjustRightInd w:val="0"/>
        <w:rPr>
          <w:rFonts w:ascii="Helvetica Neue" w:hAnsi="Helvetica Neue" w:cs="Helvetica Neue"/>
          <w:color w:val="000000"/>
        </w:rPr>
      </w:pPr>
    </w:p>
    <w:p w14:paraId="779CA5A3"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Warning messages:</w:t>
      </w:r>
    </w:p>
    <w:p w14:paraId="4F8B4611"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1: In chisq.test(t, correct = FALSE, ...) :</w:t>
      </w:r>
    </w:p>
    <w:p w14:paraId="2D0BCABA"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  Chi-squared approximation may be incorrect</w:t>
      </w:r>
    </w:p>
    <w:p w14:paraId="386CFF2A" w14:textId="77777777" w:rsidR="00020812" w:rsidRDefault="00020812" w:rsidP="00020812">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2: running command '/usr/libexec/java_home' had status 1 </w:t>
      </w:r>
    </w:p>
    <w:p w14:paraId="4885AD92"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4B60A689" w14:textId="77777777" w:rsidR="00020812" w:rsidRDefault="00020812" w:rsidP="00020812">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What observations can you make?</w:t>
      </w:r>
    </w:p>
    <w:p w14:paraId="55E1B035"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lastRenderedPageBreak/>
        <w:t xml:space="preserve">Since it is </w:t>
      </w:r>
      <w:r>
        <w:rPr>
          <w:rFonts w:ascii="Trebuchet MS" w:hAnsi="Trebuchet MS" w:cs="Trebuchet MS"/>
          <w:b/>
          <w:bCs/>
          <w:color w:val="000000"/>
        </w:rPr>
        <w:t>NOT</w:t>
      </w:r>
      <w:r>
        <w:rPr>
          <w:rFonts w:ascii="Trebuchet MS" w:hAnsi="Trebuchet MS" w:cs="Trebuchet MS"/>
          <w:color w:val="000000"/>
        </w:rPr>
        <w:t xml:space="preserve"> a 2x2 table we look at the value of Cramer’s V. From the value 0.266 of Cramer’s, we can very confidently (p/alpha is very low , hence almost 99.99% confidence level) say that there’s a moderately strong positive association between the variables ‘how close people feel to black’ and ‘race’.</w:t>
      </w:r>
      <w:r>
        <w:rPr>
          <w:rFonts w:ascii="MS Gothic" w:eastAsia="MS Gothic" w:hAnsi="MS Gothic" w:cs="MS Gothic" w:hint="eastAsia"/>
          <w:color w:val="000000"/>
        </w:rPr>
        <w:t> </w:t>
      </w:r>
    </w:p>
    <w:tbl>
      <w:tblPr>
        <w:tblW w:w="0" w:type="auto"/>
        <w:tblInd w:w="-118" w:type="dxa"/>
        <w:tblBorders>
          <w:top w:val="nil"/>
          <w:left w:val="nil"/>
          <w:right w:val="nil"/>
        </w:tblBorders>
        <w:tblLayout w:type="fixed"/>
        <w:tblLook w:val="0000" w:firstRow="0" w:lastRow="0" w:firstColumn="0" w:lastColumn="0" w:noHBand="0" w:noVBand="0"/>
      </w:tblPr>
      <w:tblGrid>
        <w:gridCol w:w="5200"/>
        <w:gridCol w:w="5180"/>
      </w:tblGrid>
      <w:tr w:rsidR="00020812" w14:paraId="7CBE0B44" w14:textId="77777777">
        <w:tblPrEx>
          <w:tblCellMar>
            <w:top w:w="0" w:type="dxa"/>
            <w:bottom w:w="0" w:type="dxa"/>
          </w:tblCellMar>
        </w:tblPrEx>
        <w:tc>
          <w:tcPr>
            <w:tcW w:w="5200" w:type="dxa"/>
            <w:tcBorders>
              <w:top w:val="single" w:sz="8" w:space="0" w:color="FFFFFF"/>
              <w:left w:val="single" w:sz="8" w:space="0" w:color="FFFFFF"/>
              <w:bottom w:val="single" w:sz="24" w:space="0" w:color="C8C8C8"/>
              <w:right w:val="single" w:sz="8" w:space="0" w:color="FFFFFF"/>
            </w:tcBorders>
            <w:shd w:val="clear" w:color="auto" w:fill="C8C8C8"/>
          </w:tcPr>
          <w:p w14:paraId="4E31C44F"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Level of association</w:t>
            </w:r>
          </w:p>
        </w:tc>
        <w:tc>
          <w:tcPr>
            <w:tcW w:w="5180" w:type="dxa"/>
            <w:tcBorders>
              <w:top w:val="single" w:sz="8" w:space="0" w:color="FFFFFF"/>
              <w:left w:val="single" w:sz="8" w:space="0" w:color="FFFFFF"/>
              <w:bottom w:val="single" w:sz="24" w:space="0" w:color="CCCCCC"/>
              <w:right w:val="single" w:sz="8" w:space="0" w:color="FFFFFF"/>
            </w:tcBorders>
            <w:shd w:val="clear" w:color="auto" w:fill="C8C8C8"/>
          </w:tcPr>
          <w:p w14:paraId="6644E97B"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Verbal description</w:t>
            </w:r>
          </w:p>
        </w:tc>
      </w:tr>
      <w:tr w:rsidR="00020812" w14:paraId="5240CF96" w14:textId="77777777">
        <w:tblPrEx>
          <w:tblBorders>
            <w:top w:val="none" w:sz="0" w:space="0" w:color="auto"/>
          </w:tblBorders>
          <w:tblCellMar>
            <w:top w:w="0" w:type="dxa"/>
            <w:bottom w:w="0" w:type="dxa"/>
          </w:tblCellMar>
        </w:tblPrEx>
        <w:tc>
          <w:tcPr>
            <w:tcW w:w="5200" w:type="dxa"/>
            <w:tcBorders>
              <w:top w:val="single" w:sz="24" w:space="0" w:color="C8C8C8"/>
              <w:left w:val="single" w:sz="8" w:space="0" w:color="C8C8C8"/>
              <w:bottom w:val="single" w:sz="8" w:space="0" w:color="C8C8C8"/>
              <w:right w:val="single" w:sz="8" w:space="0" w:color="C8C8C8"/>
            </w:tcBorders>
            <w:shd w:val="clear" w:color="auto" w:fill="FFFFFF"/>
          </w:tcPr>
          <w:p w14:paraId="21C32C03"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0.00</w:t>
            </w:r>
          </w:p>
        </w:tc>
        <w:tc>
          <w:tcPr>
            <w:tcW w:w="5180" w:type="dxa"/>
            <w:tcBorders>
              <w:top w:val="single" w:sz="24" w:space="0" w:color="CCCCCC"/>
              <w:left w:val="single" w:sz="8" w:space="0" w:color="C8C8C8"/>
              <w:bottom w:val="single" w:sz="8" w:space="0" w:color="C8C8C8"/>
              <w:right w:val="single" w:sz="8" w:space="0" w:color="CCCCCC"/>
            </w:tcBorders>
            <w:shd w:val="clear" w:color="auto" w:fill="FFFFFF"/>
          </w:tcPr>
          <w:p w14:paraId="577C2FC0"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 relationship</w:t>
            </w:r>
          </w:p>
        </w:tc>
      </w:tr>
      <w:tr w:rsidR="00020812" w14:paraId="3FC8EF05"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1B688A7B"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0.00 to 0.15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1495541F"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Not generally useful</w:t>
            </w:r>
          </w:p>
        </w:tc>
      </w:tr>
      <w:tr w:rsidR="00020812" w14:paraId="7210A4C4"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1A8670C7"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0.10 to 0.20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32A15397"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Weak</w:t>
            </w:r>
          </w:p>
        </w:tc>
      </w:tr>
      <w:tr w:rsidR="00020812" w14:paraId="33C52C43"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038DD60A"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0.20 to 0.25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7358E13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w:t>
            </w:r>
          </w:p>
        </w:tc>
      </w:tr>
      <w:tr w:rsidR="00020812" w14:paraId="45CDE41D"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2E3FD730"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0.25 to 0.30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622F25E6"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Moderately strong</w:t>
            </w:r>
          </w:p>
        </w:tc>
      </w:tr>
      <w:tr w:rsidR="00020812" w14:paraId="3474EAD2"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06B4F42C"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0.30 to 0.35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6707E1F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Strong</w:t>
            </w:r>
          </w:p>
        </w:tc>
      </w:tr>
      <w:tr w:rsidR="00020812" w14:paraId="7FCFD99C"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04613A35"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0.35 to 0.40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2102B469"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Very strong</w:t>
            </w:r>
          </w:p>
        </w:tc>
      </w:tr>
      <w:tr w:rsidR="00020812" w14:paraId="1A7C65AC"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63DC4216"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0.40 to 0.45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13E02F1F"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Worrisomely strong</w:t>
            </w:r>
          </w:p>
        </w:tc>
      </w:tr>
      <w:tr w:rsidR="00020812" w14:paraId="2C689DDE"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31552DCF"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0.45 to 0.99</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2BCB2C20"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Redundant (two variables are probably measuring the same concept)</w:t>
            </w:r>
          </w:p>
        </w:tc>
      </w:tr>
      <w:tr w:rsidR="00020812" w14:paraId="7D235130" w14:textId="77777777">
        <w:tblPrEx>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447D2A1C"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1.00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10C5538F" w14:textId="77777777" w:rsidR="00020812" w:rsidRDefault="00020812">
            <w:pPr>
              <w:autoSpaceDE w:val="0"/>
              <w:autoSpaceDN w:val="0"/>
              <w:adjustRightInd w:val="0"/>
              <w:jc w:val="center"/>
              <w:rPr>
                <w:rFonts w:ascii="Trebuchet MS" w:hAnsi="Trebuchet MS" w:cs="Trebuchet MS"/>
                <w:color w:val="000000"/>
              </w:rPr>
            </w:pPr>
            <w:r>
              <w:rPr>
                <w:rFonts w:ascii="Trebuchet MS" w:hAnsi="Trebuchet MS" w:cs="Trebuchet MS"/>
                <w:color w:val="000000"/>
              </w:rPr>
              <w:t>Perfect</w:t>
            </w:r>
          </w:p>
        </w:tc>
      </w:tr>
    </w:tbl>
    <w:p w14:paraId="4EEEA023"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Table </w:t>
      </w:r>
      <w:r>
        <w:rPr>
          <w:rFonts w:ascii="Trebuchet MS" w:hAnsi="Trebuchet MS" w:cs="Trebuchet MS"/>
          <w:i/>
          <w:iCs/>
          <w:color w:val="666666"/>
        </w:rPr>
        <w:t xml:space="preserve">**source: </w:t>
      </w:r>
      <w:hyperlink r:id="rId9" w:history="1">
        <w:r>
          <w:rPr>
            <w:rFonts w:ascii="Trebuchet MS" w:hAnsi="Trebuchet MS" w:cs="Trebuchet MS"/>
            <w:color w:val="0B4CB4"/>
            <w:u w:val="single" w:color="0B4CB4"/>
          </w:rPr>
          <w:t>http://homes.chass.utoronto.ca/~josephf/pol242/LM-3A#STANDARDS</w:t>
        </w:r>
      </w:hyperlink>
    </w:p>
    <w:p w14:paraId="338248BD" w14:textId="77777777" w:rsidR="00020812" w:rsidRDefault="00020812" w:rsidP="00020812">
      <w:pPr>
        <w:autoSpaceDE w:val="0"/>
        <w:autoSpaceDN w:val="0"/>
        <w:adjustRightInd w:val="0"/>
        <w:spacing w:after="160" w:line="259" w:lineRule="auto"/>
        <w:rPr>
          <w:rFonts w:ascii="Trebuchet MS" w:hAnsi="Trebuchet MS" w:cs="Trebuchet MS"/>
          <w:color w:val="000000"/>
        </w:rPr>
      </w:pPr>
    </w:p>
    <w:p w14:paraId="282D5553" w14:textId="77777777" w:rsidR="00020812" w:rsidRDefault="00020812" w:rsidP="00020812">
      <w:pPr>
        <w:autoSpaceDE w:val="0"/>
        <w:autoSpaceDN w:val="0"/>
        <w:adjustRightInd w:val="0"/>
        <w:spacing w:after="160" w:line="259" w:lineRule="auto"/>
        <w:rPr>
          <w:rFonts w:ascii="Trebuchet MS" w:hAnsi="Trebuchet MS" w:cs="Trebuchet MS"/>
          <w:color w:val="000000"/>
        </w:rPr>
      </w:pPr>
    </w:p>
    <w:p w14:paraId="6E2F22BF" w14:textId="77777777" w:rsidR="00020812" w:rsidRDefault="00020812" w:rsidP="00020812">
      <w:pPr>
        <w:numPr>
          <w:ilvl w:val="0"/>
          <w:numId w:val="6"/>
        </w:numPr>
        <w:tabs>
          <w:tab w:val="left" w:pos="360"/>
          <w:tab w:val="left" w:pos="720"/>
        </w:tabs>
        <w:autoSpaceDE w:val="0"/>
        <w:autoSpaceDN w:val="0"/>
        <w:adjustRightInd w:val="0"/>
        <w:spacing w:after="160" w:line="259" w:lineRule="auto"/>
        <w:ind w:hanging="720"/>
        <w:rPr>
          <w:rFonts w:ascii="Trebuchet MS" w:hAnsi="Trebuchet MS" w:cs="Trebuchet MS"/>
          <w:b/>
          <w:bCs/>
          <w:color w:val="000000"/>
        </w:rPr>
      </w:pPr>
      <w:r>
        <w:rPr>
          <w:rFonts w:ascii="Trebuchet MS" w:hAnsi="Trebuchet MS" w:cs="Trebuchet MS"/>
          <w:b/>
          <w:bCs/>
          <w:color w:val="000000"/>
        </w:rPr>
        <w:t xml:space="preserve">What is the relationship between health </w:t>
      </w:r>
      <w:r>
        <w:rPr>
          <w:rFonts w:ascii="Trebuchet MS" w:hAnsi="Trebuchet MS" w:cs="Trebuchet MS"/>
          <w:b/>
          <w:bCs/>
          <w:i/>
          <w:iCs/>
          <w:color w:val="000000"/>
        </w:rPr>
        <w:t>(‘health’)</w:t>
      </w:r>
      <w:r>
        <w:rPr>
          <w:rFonts w:ascii="Trebuchet MS" w:hAnsi="Trebuchet MS" w:cs="Trebuchet MS"/>
          <w:b/>
          <w:bCs/>
          <w:color w:val="000000"/>
        </w:rPr>
        <w:t xml:space="preserve"> and social class </w:t>
      </w:r>
      <w:r>
        <w:rPr>
          <w:rFonts w:ascii="Trebuchet MS" w:hAnsi="Trebuchet MS" w:cs="Trebuchet MS"/>
          <w:b/>
          <w:bCs/>
          <w:i/>
          <w:iCs/>
          <w:color w:val="000000"/>
        </w:rPr>
        <w:t>(‘class’)</w:t>
      </w:r>
    </w:p>
    <w:p w14:paraId="2154F22C" w14:textId="77777777" w:rsidR="00020812" w:rsidRDefault="00020812" w:rsidP="00020812">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 xml:space="preserve">Copy and paste all appropriate R output here. </w:t>
      </w:r>
      <w:r>
        <w:rPr>
          <w:rFonts w:ascii="Trebuchet MS" w:hAnsi="Trebuchet MS" w:cs="Trebuchet MS"/>
          <w:b/>
          <w:bCs/>
          <w:i/>
          <w:iCs/>
          <w:color w:val="000000"/>
        </w:rPr>
        <w:t>Please add space as needed.</w:t>
      </w:r>
    </w:p>
    <w:p w14:paraId="52DB5454"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433F0C42"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&gt; # Create a new data table selecting only 'health'’ and ‘class’:</w:t>
      </w:r>
    </w:p>
    <w:p w14:paraId="64C60F79"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 xml:space="preserve">&gt; hlth_cls_2016 &lt;- GSS2016 %&gt;% </w:t>
      </w:r>
    </w:p>
    <w:p w14:paraId="1D4C8A72"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 xml:space="preserve">+   select(health, class) %&gt;% </w:t>
      </w:r>
    </w:p>
    <w:p w14:paraId="1C680A10"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   filter(!is.na(health)) %&gt;%</w:t>
      </w:r>
    </w:p>
    <w:p w14:paraId="5E56C8B3"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   filter(!is.na(class))</w:t>
      </w:r>
    </w:p>
    <w:p w14:paraId="425E6068"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&gt; unique(hlth_cls_2016$class)</w:t>
      </w:r>
    </w:p>
    <w:p w14:paraId="39A54668"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 xml:space="preserve">[1] "middle class"  "working class" "lower class"   "upper class"  </w:t>
      </w:r>
    </w:p>
    <w:p w14:paraId="148AC858"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&gt; unique(hlth_cls_2016$health)</w:t>
      </w:r>
    </w:p>
    <w:p w14:paraId="2B34932A"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 xml:space="preserve">[1] "good"      "excellent" "poor"      "fair"     </w:t>
      </w:r>
    </w:p>
    <w:p w14:paraId="1AFE78C5"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&gt; health_levels &lt;- c("poor", "fair", "good", "excellent")</w:t>
      </w:r>
    </w:p>
    <w:p w14:paraId="2F6BCE1F"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&gt; hlth_cls_2016$health &lt;- factor(hlth_cls_2016$health, levels = health_levels)</w:t>
      </w:r>
    </w:p>
    <w:p w14:paraId="55CF49B6"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&gt; class_levels &lt;- c("lower class", "working class", "middle class", "upper class")</w:t>
      </w:r>
    </w:p>
    <w:p w14:paraId="0C4BABC7"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&gt; hlth_cls_2016$class &lt;- factor(hlth_cls_2016$class, levels = class_levels)</w:t>
      </w:r>
    </w:p>
    <w:p w14:paraId="4E09B0E8"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 xml:space="preserve">&gt; t3_06 &lt;- table(hlth_cls_2016$class, hlth_cls_2016$health) %&gt;% </w:t>
      </w:r>
    </w:p>
    <w:p w14:paraId="64D49649"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   print()</w:t>
      </w:r>
    </w:p>
    <w:p w14:paraId="4A965ED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b/>
          <w:bCs/>
          <w:color w:val="0000CC"/>
          <w:sz w:val="22"/>
          <w:szCs w:val="22"/>
        </w:rPr>
        <w:t xml:space="preserve">         </w:t>
      </w:r>
      <w:r>
        <w:rPr>
          <w:rFonts w:ascii="Helvetica Neue" w:hAnsi="Helvetica Neue" w:cs="Helvetica Neue"/>
          <w:color w:val="000000"/>
          <w:sz w:val="22"/>
          <w:szCs w:val="22"/>
        </w:rPr>
        <w:t xml:space="preserve">      </w:t>
      </w:r>
    </w:p>
    <w:p w14:paraId="05C11C4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poor fair good excellent</w:t>
      </w:r>
    </w:p>
    <w:p w14:paraId="5C67604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lower class     36   58   65        17</w:t>
      </w:r>
    </w:p>
    <w:p w14:paraId="04E6823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lastRenderedPageBreak/>
        <w:t xml:space="preserve">  working class   53  226  450       160</w:t>
      </w:r>
    </w:p>
    <w:p w14:paraId="1A1EC88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middle class    28  135  371       225</w:t>
      </w:r>
    </w:p>
    <w:p w14:paraId="29FEEA1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upper class      1    5   27        13</w:t>
      </w:r>
    </w:p>
    <w:p w14:paraId="33680791" w14:textId="77777777" w:rsidR="00020812" w:rsidRDefault="00020812" w:rsidP="00020812">
      <w:pPr>
        <w:autoSpaceDE w:val="0"/>
        <w:autoSpaceDN w:val="0"/>
        <w:adjustRightInd w:val="0"/>
        <w:rPr>
          <w:rFonts w:ascii="Helvetica Neue" w:hAnsi="Helvetica Neue" w:cs="Helvetica Neue"/>
          <w:color w:val="000000"/>
          <w:sz w:val="22"/>
          <w:szCs w:val="22"/>
        </w:rPr>
      </w:pPr>
    </w:p>
    <w:p w14:paraId="38F725E2"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&gt; options(scipen=999)</w:t>
      </w:r>
    </w:p>
    <w:p w14:paraId="7C7531A1"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 xml:space="preserve">&gt; oii.xtab(t3_06, col = TRUE, row = TRUE,stats = TRUE, </w:t>
      </w:r>
    </w:p>
    <w:p w14:paraId="36FDE839" w14:textId="77777777" w:rsidR="00020812" w:rsidRDefault="00020812" w:rsidP="00020812">
      <w:pPr>
        <w:autoSpaceDE w:val="0"/>
        <w:autoSpaceDN w:val="0"/>
        <w:adjustRightInd w:val="0"/>
        <w:rPr>
          <w:rFonts w:ascii="Helvetica Neue" w:hAnsi="Helvetica Neue" w:cs="Helvetica Neue"/>
          <w:b/>
          <w:bCs/>
          <w:color w:val="0000CC"/>
          <w:sz w:val="22"/>
          <w:szCs w:val="22"/>
        </w:rPr>
      </w:pPr>
      <w:r>
        <w:rPr>
          <w:rFonts w:ascii="Helvetica Neue" w:hAnsi="Helvetica Neue" w:cs="Helvetica Neue"/>
          <w:b/>
          <w:bCs/>
          <w:color w:val="0000CC"/>
          <w:sz w:val="22"/>
          <w:szCs w:val="22"/>
        </w:rPr>
        <w:t>+          varnames = c("Class", "Health"))</w:t>
      </w:r>
    </w:p>
    <w:p w14:paraId="45C29A90" w14:textId="77777777" w:rsidR="00020812" w:rsidRDefault="00020812" w:rsidP="00020812">
      <w:pPr>
        <w:autoSpaceDE w:val="0"/>
        <w:autoSpaceDN w:val="0"/>
        <w:adjustRightInd w:val="0"/>
        <w:rPr>
          <w:rFonts w:ascii="Helvetica Neue" w:hAnsi="Helvetica Neue" w:cs="Helvetica Neue"/>
          <w:color w:val="000000"/>
          <w:sz w:val="22"/>
          <w:szCs w:val="22"/>
        </w:rPr>
      </w:pPr>
    </w:p>
    <w:p w14:paraId="55B0679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Cross-tabulation of Class (rows) and Health (cols)</w:t>
      </w:r>
    </w:p>
    <w:p w14:paraId="6B821D09" w14:textId="77777777" w:rsidR="00020812" w:rsidRDefault="00020812" w:rsidP="00020812">
      <w:pPr>
        <w:autoSpaceDE w:val="0"/>
        <w:autoSpaceDN w:val="0"/>
        <w:adjustRightInd w:val="0"/>
        <w:rPr>
          <w:rFonts w:ascii="Helvetica Neue" w:hAnsi="Helvetica Neue" w:cs="Helvetica Neue"/>
          <w:color w:val="000000"/>
          <w:sz w:val="22"/>
          <w:szCs w:val="22"/>
        </w:rPr>
      </w:pPr>
    </w:p>
    <w:p w14:paraId="79A0C9A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Cell Contents</w:t>
      </w:r>
    </w:p>
    <w:p w14:paraId="2865987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5C95C92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Count |</w:t>
      </w:r>
    </w:p>
    <w:p w14:paraId="79525CB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Row Percent |</w:t>
      </w:r>
    </w:p>
    <w:p w14:paraId="67BBD53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Column Percent |</w:t>
      </w:r>
    </w:p>
    <w:p w14:paraId="2BF0494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3C37BA2D" w14:textId="77777777" w:rsidR="00020812" w:rsidRDefault="00020812" w:rsidP="00020812">
      <w:pPr>
        <w:autoSpaceDE w:val="0"/>
        <w:autoSpaceDN w:val="0"/>
        <w:adjustRightInd w:val="0"/>
        <w:rPr>
          <w:rFonts w:ascii="Helvetica Neue" w:hAnsi="Helvetica Neue" w:cs="Helvetica Neue"/>
          <w:color w:val="000000"/>
          <w:sz w:val="22"/>
          <w:szCs w:val="22"/>
        </w:rPr>
      </w:pPr>
    </w:p>
    <w:p w14:paraId="40EE2F9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Total Observations in Table:  1870 </w:t>
      </w:r>
    </w:p>
    <w:p w14:paraId="0CA43BCD" w14:textId="77777777" w:rsidR="00020812" w:rsidRDefault="00020812" w:rsidP="00020812">
      <w:pPr>
        <w:autoSpaceDE w:val="0"/>
        <w:autoSpaceDN w:val="0"/>
        <w:adjustRightInd w:val="0"/>
        <w:rPr>
          <w:rFonts w:ascii="Helvetica Neue" w:hAnsi="Helvetica Neue" w:cs="Helvetica Neue"/>
          <w:color w:val="000000"/>
          <w:sz w:val="22"/>
          <w:szCs w:val="22"/>
        </w:rPr>
      </w:pPr>
    </w:p>
    <w:p w14:paraId="1396E4B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w:t>
      </w:r>
    </w:p>
    <w:p w14:paraId="1ED01D2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poor  |      fair  |      good  | excellent  | Row Total | </w:t>
      </w:r>
    </w:p>
    <w:p w14:paraId="30FAA27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1A3714B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lower class |       36  |       58  |       65  |       17  |      176  | </w:t>
      </w:r>
    </w:p>
    <w:p w14:paraId="4E22320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20.45% |    32.95% |    36.93% |     9.66% |     9.41% | </w:t>
      </w:r>
    </w:p>
    <w:p w14:paraId="10E715C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30.51% |    13.68% |     7.12% |     4.10% |           | </w:t>
      </w:r>
    </w:p>
    <w:p w14:paraId="0C3C6E0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0556F059"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working class |       53  |      226  |      450  |      160  |      889  | </w:t>
      </w:r>
    </w:p>
    <w:p w14:paraId="734F30F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5.96% |    25.42% |    50.62% |    18.00% |    47.54% | </w:t>
      </w:r>
    </w:p>
    <w:p w14:paraId="40165B2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44.92% |    53.30% |    49.29% |    38.55% |           | </w:t>
      </w:r>
    </w:p>
    <w:p w14:paraId="34B2F44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50531CB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middle class |       28  |      135  |      371  |      225  |      759  | </w:t>
      </w:r>
    </w:p>
    <w:p w14:paraId="1F81842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3.69% |    17.79% |    48.88% |    29.64% |    40.59% | </w:t>
      </w:r>
    </w:p>
    <w:p w14:paraId="46B7A6A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23.73% |    31.84% |    40.64% |    54.22% |           | </w:t>
      </w:r>
    </w:p>
    <w:p w14:paraId="0E824B3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378D177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upper class |        1  |        5  |       27  |       13  |       46  | </w:t>
      </w:r>
    </w:p>
    <w:p w14:paraId="3AC9DB7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2.17% |    10.87% |    58.70% |    28.26% |     2.46% | </w:t>
      </w:r>
    </w:p>
    <w:p w14:paraId="6CF536A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0.85% |     1.18% |     2.96% |     3.13% |           | </w:t>
      </w:r>
    </w:p>
    <w:p w14:paraId="163E770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75689FE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Column Total |      118  |      424  |      913  |      415  |     1870  | </w:t>
      </w:r>
    </w:p>
    <w:p w14:paraId="49CB5DC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     6.31% |    22.67% |    48.82% |    22.19% |           | </w:t>
      </w:r>
    </w:p>
    <w:p w14:paraId="19D859E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1BFDD3E1" w14:textId="77777777" w:rsidR="00020812" w:rsidRDefault="00020812" w:rsidP="00020812">
      <w:pPr>
        <w:autoSpaceDE w:val="0"/>
        <w:autoSpaceDN w:val="0"/>
        <w:adjustRightInd w:val="0"/>
        <w:rPr>
          <w:rFonts w:ascii="Helvetica Neue" w:hAnsi="Helvetica Neue" w:cs="Helvetica Neue"/>
          <w:color w:val="000000"/>
          <w:sz w:val="22"/>
          <w:szCs w:val="22"/>
        </w:rPr>
      </w:pPr>
    </w:p>
    <w:p w14:paraId="73B613D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2B24D6C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Statistics for All Table Factors</w:t>
      </w:r>
    </w:p>
    <w:p w14:paraId="3F518EA7" w14:textId="77777777" w:rsidR="00020812" w:rsidRDefault="00020812" w:rsidP="00020812">
      <w:pPr>
        <w:autoSpaceDE w:val="0"/>
        <w:autoSpaceDN w:val="0"/>
        <w:adjustRightInd w:val="0"/>
        <w:rPr>
          <w:rFonts w:ascii="Helvetica Neue" w:hAnsi="Helvetica Neue" w:cs="Helvetica Neue"/>
          <w:color w:val="000000"/>
          <w:sz w:val="22"/>
          <w:szCs w:val="22"/>
        </w:rPr>
      </w:pPr>
    </w:p>
    <w:p w14:paraId="36DA7323" w14:textId="77777777" w:rsidR="00020812" w:rsidRDefault="00020812" w:rsidP="00020812">
      <w:pPr>
        <w:autoSpaceDE w:val="0"/>
        <w:autoSpaceDN w:val="0"/>
        <w:adjustRightInd w:val="0"/>
        <w:rPr>
          <w:rFonts w:ascii="Helvetica Neue" w:hAnsi="Helvetica Neue" w:cs="Helvetica Neue"/>
          <w:color w:val="000000"/>
          <w:sz w:val="22"/>
          <w:szCs w:val="22"/>
        </w:rPr>
      </w:pPr>
    </w:p>
    <w:p w14:paraId="757FD0B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Pearson's Chi-squared test </w:t>
      </w:r>
    </w:p>
    <w:p w14:paraId="4376F5D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14:paraId="45C3030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Chi^2 =  133.3343     d.f. =  9     p =  0.00000000000000000000000244297 </w:t>
      </w:r>
    </w:p>
    <w:p w14:paraId="65578139" w14:textId="77777777" w:rsidR="00020812" w:rsidRDefault="00020812" w:rsidP="00020812">
      <w:pPr>
        <w:autoSpaceDE w:val="0"/>
        <w:autoSpaceDN w:val="0"/>
        <w:adjustRightInd w:val="0"/>
        <w:rPr>
          <w:rFonts w:ascii="Helvetica Neue" w:hAnsi="Helvetica Neue" w:cs="Helvetica Neue"/>
          <w:color w:val="000000"/>
          <w:sz w:val="22"/>
          <w:szCs w:val="22"/>
        </w:rPr>
      </w:pPr>
    </w:p>
    <w:p w14:paraId="69056090" w14:textId="77777777" w:rsidR="00020812" w:rsidRDefault="00020812" w:rsidP="00020812">
      <w:pPr>
        <w:autoSpaceDE w:val="0"/>
        <w:autoSpaceDN w:val="0"/>
        <w:adjustRightInd w:val="0"/>
        <w:rPr>
          <w:rFonts w:ascii="Helvetica Neue" w:hAnsi="Helvetica Neue" w:cs="Helvetica Neue"/>
          <w:color w:val="000000"/>
          <w:sz w:val="22"/>
          <w:szCs w:val="22"/>
        </w:rPr>
      </w:pPr>
    </w:p>
    <w:p w14:paraId="0E5673F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25AC9E88"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Minimum expected frequency: 2.902674 </w:t>
      </w:r>
    </w:p>
    <w:p w14:paraId="6A4A974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Cells with Expected Frequency &lt; 5: 1 of 16 (6.25%)</w:t>
      </w:r>
    </w:p>
    <w:p w14:paraId="4A9A70C2" w14:textId="77777777" w:rsidR="00020812" w:rsidRDefault="00020812" w:rsidP="00020812">
      <w:pPr>
        <w:autoSpaceDE w:val="0"/>
        <w:autoSpaceDN w:val="0"/>
        <w:adjustRightInd w:val="0"/>
        <w:rPr>
          <w:rFonts w:ascii="Helvetica Neue" w:hAnsi="Helvetica Neue" w:cs="Helvetica Neue"/>
          <w:color w:val="000000"/>
          <w:sz w:val="22"/>
          <w:szCs w:val="22"/>
        </w:rPr>
      </w:pPr>
    </w:p>
    <w:p w14:paraId="21E4A6E2"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Unable to find any JVMs matching version "(null)".</w:t>
      </w:r>
    </w:p>
    <w:p w14:paraId="5BE2EEDC"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No Java runtime present, try --request to install.</w:t>
      </w:r>
    </w:p>
    <w:p w14:paraId="2BF2680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Likelihood ratio chi-square: NaN  df: NaN  p-value: NaN </w:t>
      </w:r>
    </w:p>
    <w:p w14:paraId="0D8EBDC7" w14:textId="77777777" w:rsidR="00020812" w:rsidRDefault="00020812" w:rsidP="00020812">
      <w:pPr>
        <w:autoSpaceDE w:val="0"/>
        <w:autoSpaceDN w:val="0"/>
        <w:adjustRightInd w:val="0"/>
        <w:rPr>
          <w:rFonts w:ascii="Helvetica Neue" w:hAnsi="Helvetica Neue" w:cs="Helvetica Neue"/>
          <w:color w:val="000000"/>
          <w:sz w:val="22"/>
          <w:szCs w:val="22"/>
        </w:rPr>
      </w:pPr>
    </w:p>
    <w:p w14:paraId="381322D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Chi-square-based measures of association:</w:t>
      </w:r>
    </w:p>
    <w:p w14:paraId="512D01C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Phi:                      0.267 </w:t>
      </w:r>
    </w:p>
    <w:p w14:paraId="46AAF1EF"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Contingency coefficient:  0.258 </w:t>
      </w:r>
    </w:p>
    <w:p w14:paraId="27103D3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Cramer's V:               0.154 </w:t>
      </w:r>
    </w:p>
    <w:p w14:paraId="3508FCDC" w14:textId="77777777" w:rsidR="00020812" w:rsidRDefault="00020812" w:rsidP="00020812">
      <w:pPr>
        <w:autoSpaceDE w:val="0"/>
        <w:autoSpaceDN w:val="0"/>
        <w:adjustRightInd w:val="0"/>
        <w:rPr>
          <w:rFonts w:ascii="Helvetica Neue" w:hAnsi="Helvetica Neue" w:cs="Helvetica Neue"/>
          <w:color w:val="000000"/>
          <w:sz w:val="22"/>
          <w:szCs w:val="22"/>
        </w:rPr>
      </w:pPr>
    </w:p>
    <w:p w14:paraId="34D95F43"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Ordinal measures of association:</w:t>
      </w:r>
    </w:p>
    <w:p w14:paraId="122850EE"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Total number of pairs:   1747515 </w:t>
      </w:r>
    </w:p>
    <w:p w14:paraId="2FB567C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Concordant pairs:        459617   ( 26.3 %)</w:t>
      </w:r>
    </w:p>
    <w:p w14:paraId="5D5BAC7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Discordant pairs:        239018   ( 13.68 %)</w:t>
      </w:r>
    </w:p>
    <w:p w14:paraId="20F4234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first variable:  450068   ( 25.75 %)</w:t>
      </w:r>
    </w:p>
    <w:p w14:paraId="50FA30A9"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second variable: 350068   ( 20.03 %)</w:t>
      </w:r>
    </w:p>
    <w:p w14:paraId="2929A36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Tied on both variables:  248744   ( 14.23 %)</w:t>
      </w:r>
    </w:p>
    <w:p w14:paraId="3D6D8DDD" w14:textId="77777777" w:rsidR="00020812" w:rsidRDefault="00020812" w:rsidP="00020812">
      <w:pPr>
        <w:autoSpaceDE w:val="0"/>
        <w:autoSpaceDN w:val="0"/>
        <w:adjustRightInd w:val="0"/>
        <w:rPr>
          <w:rFonts w:ascii="Helvetica Neue" w:hAnsi="Helvetica Neue" w:cs="Helvetica Neue"/>
          <w:color w:val="000000"/>
          <w:sz w:val="22"/>
          <w:szCs w:val="22"/>
        </w:rPr>
      </w:pPr>
    </w:p>
    <w:p w14:paraId="2EE8380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Goodman-Kruskal Gamma: 0.316 </w:t>
      </w:r>
    </w:p>
    <w:p w14:paraId="1DB9DE67"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Somers' d (col dep.):  0.210 </w:t>
      </w:r>
    </w:p>
    <w:p w14:paraId="7E95CCF0"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Kendall's tau-b:       0.201 </w:t>
      </w:r>
    </w:p>
    <w:p w14:paraId="53E403E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Stuart's tau-c:        0.168 </w:t>
      </w:r>
    </w:p>
    <w:p w14:paraId="6D75AFC5" w14:textId="77777777" w:rsidR="00020812" w:rsidRDefault="00020812" w:rsidP="00020812">
      <w:pPr>
        <w:autoSpaceDE w:val="0"/>
        <w:autoSpaceDN w:val="0"/>
        <w:adjustRightInd w:val="0"/>
        <w:rPr>
          <w:rFonts w:ascii="Helvetica Neue" w:hAnsi="Helvetica Neue" w:cs="Helvetica Neue"/>
          <w:color w:val="000000"/>
          <w:sz w:val="22"/>
          <w:szCs w:val="22"/>
        </w:rPr>
      </w:pPr>
    </w:p>
    <w:p w14:paraId="56E4FB05"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Goodman-Kruskal Lambda:</w:t>
      </w:r>
    </w:p>
    <w:p w14:paraId="297EE2BB"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Row dependent: 0.066 </w:t>
      </w:r>
    </w:p>
    <w:p w14:paraId="03CCF9B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Column dependent: 0.000 </w:t>
      </w:r>
    </w:p>
    <w:p w14:paraId="699412BB" w14:textId="77777777" w:rsidR="00020812" w:rsidRDefault="00020812" w:rsidP="00020812">
      <w:pPr>
        <w:autoSpaceDE w:val="0"/>
        <w:autoSpaceDN w:val="0"/>
        <w:adjustRightInd w:val="0"/>
        <w:rPr>
          <w:rFonts w:ascii="Helvetica Neue" w:hAnsi="Helvetica Neue" w:cs="Helvetica Neue"/>
          <w:color w:val="000000"/>
          <w:sz w:val="22"/>
          <w:szCs w:val="22"/>
        </w:rPr>
      </w:pPr>
    </w:p>
    <w:p w14:paraId="709F6D71"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Warning messages:</w:t>
      </w:r>
    </w:p>
    <w:p w14:paraId="2F367C44"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1: In chisq.test(t, correct = FALSE, ...) :</w:t>
      </w:r>
    </w:p>
    <w:p w14:paraId="584A0C0D"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Chi-squared approximation may be incorrect</w:t>
      </w:r>
    </w:p>
    <w:p w14:paraId="2BBD3646" w14:textId="77777777" w:rsidR="00020812" w:rsidRDefault="00020812" w:rsidP="00020812">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2: running command '/usr/libexec/java_home' had status 1</w:t>
      </w:r>
    </w:p>
    <w:p w14:paraId="14D7F652"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3C1167EE"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02CCDB86" w14:textId="77777777" w:rsidR="00020812" w:rsidRDefault="00020812" w:rsidP="00020812">
      <w:pPr>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rPr>
        <w:t>What observations can you make?</w:t>
      </w:r>
    </w:p>
    <w:p w14:paraId="080E50CA" w14:textId="77777777" w:rsidR="00020812" w:rsidRDefault="00020812" w:rsidP="00020812">
      <w:pPr>
        <w:autoSpaceDE w:val="0"/>
        <w:autoSpaceDN w:val="0"/>
        <w:adjustRightInd w:val="0"/>
        <w:spacing w:after="160" w:line="259" w:lineRule="auto"/>
        <w:ind w:left="360"/>
        <w:rPr>
          <w:rFonts w:ascii="Trebuchet MS" w:hAnsi="Trebuchet MS" w:cs="Trebuchet MS"/>
          <w:color w:val="000000"/>
          <w:sz w:val="22"/>
          <w:szCs w:val="22"/>
        </w:rPr>
      </w:pPr>
      <w:r>
        <w:rPr>
          <w:rFonts w:ascii="Trebuchet MS" w:hAnsi="Trebuchet MS" w:cs="Trebuchet MS"/>
          <w:color w:val="000000"/>
          <w:sz w:val="22"/>
          <w:szCs w:val="22"/>
        </w:rPr>
        <w:t xml:space="preserve">Since it is </w:t>
      </w:r>
      <w:r>
        <w:rPr>
          <w:rFonts w:ascii="Trebuchet MS" w:hAnsi="Trebuchet MS" w:cs="Trebuchet MS"/>
          <w:b/>
          <w:bCs/>
          <w:color w:val="000000"/>
          <w:sz w:val="22"/>
          <w:szCs w:val="22"/>
        </w:rPr>
        <w:t>NOT</w:t>
      </w:r>
      <w:r>
        <w:rPr>
          <w:rFonts w:ascii="Trebuchet MS" w:hAnsi="Trebuchet MS" w:cs="Trebuchet MS"/>
          <w:color w:val="000000"/>
          <w:sz w:val="22"/>
          <w:szCs w:val="22"/>
        </w:rPr>
        <w:t xml:space="preserve"> a 2x2 table we look at the value of Cramer’s V. From the value 0.154 of Cramer’s, we can very confidently (p/alpha is very low , hence almost 99.99% confidence level) say that there’s a weak positive association between the variables ‘health’ and ‘social class’.</w:t>
      </w:r>
    </w:p>
    <w:p w14:paraId="283E1633" w14:textId="77777777" w:rsidR="00020812" w:rsidRDefault="00020812" w:rsidP="00020812">
      <w:pPr>
        <w:autoSpaceDE w:val="0"/>
        <w:autoSpaceDN w:val="0"/>
        <w:adjustRightInd w:val="0"/>
        <w:spacing w:after="160" w:line="259" w:lineRule="auto"/>
        <w:ind w:left="360"/>
        <w:rPr>
          <w:rFonts w:ascii="Trebuchet MS" w:hAnsi="Trebuchet MS" w:cs="Trebuchet MS"/>
          <w:color w:val="000000"/>
          <w:sz w:val="22"/>
          <w:szCs w:val="22"/>
        </w:rPr>
      </w:pPr>
    </w:p>
    <w:tbl>
      <w:tblPr>
        <w:tblW w:w="0" w:type="auto"/>
        <w:tblInd w:w="-118" w:type="dxa"/>
        <w:tblBorders>
          <w:top w:val="nil"/>
          <w:left w:val="nil"/>
          <w:right w:val="nil"/>
        </w:tblBorders>
        <w:tblLayout w:type="fixed"/>
        <w:tblLook w:val="0000" w:firstRow="0" w:lastRow="0" w:firstColumn="0" w:lastColumn="0" w:noHBand="0" w:noVBand="0"/>
      </w:tblPr>
      <w:tblGrid>
        <w:gridCol w:w="5200"/>
        <w:gridCol w:w="5180"/>
      </w:tblGrid>
      <w:tr w:rsidR="00020812" w14:paraId="2F5B9749" w14:textId="77777777">
        <w:tblPrEx>
          <w:tblCellMar>
            <w:top w:w="0" w:type="dxa"/>
            <w:bottom w:w="0" w:type="dxa"/>
          </w:tblCellMar>
        </w:tblPrEx>
        <w:tc>
          <w:tcPr>
            <w:tcW w:w="5200" w:type="dxa"/>
            <w:tcBorders>
              <w:top w:val="single" w:sz="8" w:space="0" w:color="FFFFFF"/>
              <w:left w:val="single" w:sz="8" w:space="0" w:color="FFFFFF"/>
              <w:bottom w:val="single" w:sz="24" w:space="0" w:color="C8C8C8"/>
              <w:right w:val="single" w:sz="8" w:space="0" w:color="FFFFFF"/>
            </w:tcBorders>
            <w:shd w:val="clear" w:color="auto" w:fill="C8C8C8"/>
          </w:tcPr>
          <w:p w14:paraId="70E67191"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Level of association</w:t>
            </w:r>
          </w:p>
        </w:tc>
        <w:tc>
          <w:tcPr>
            <w:tcW w:w="5180" w:type="dxa"/>
            <w:tcBorders>
              <w:top w:val="single" w:sz="8" w:space="0" w:color="FFFFFF"/>
              <w:left w:val="single" w:sz="8" w:space="0" w:color="FFFFFF"/>
              <w:bottom w:val="single" w:sz="24" w:space="0" w:color="CCCCCC"/>
              <w:right w:val="single" w:sz="8" w:space="0" w:color="FFFFFF"/>
            </w:tcBorders>
            <w:shd w:val="clear" w:color="auto" w:fill="C8C8C8"/>
          </w:tcPr>
          <w:p w14:paraId="539FAA78"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Verbal description</w:t>
            </w:r>
          </w:p>
        </w:tc>
      </w:tr>
      <w:tr w:rsidR="00020812" w14:paraId="4F2A485D" w14:textId="77777777">
        <w:tblPrEx>
          <w:tblBorders>
            <w:top w:val="none" w:sz="0" w:space="0" w:color="auto"/>
          </w:tblBorders>
          <w:tblCellMar>
            <w:top w:w="0" w:type="dxa"/>
            <w:bottom w:w="0" w:type="dxa"/>
          </w:tblCellMar>
        </w:tblPrEx>
        <w:tc>
          <w:tcPr>
            <w:tcW w:w="5200" w:type="dxa"/>
            <w:tcBorders>
              <w:top w:val="single" w:sz="24" w:space="0" w:color="C8C8C8"/>
              <w:left w:val="single" w:sz="8" w:space="0" w:color="C8C8C8"/>
              <w:bottom w:val="single" w:sz="8" w:space="0" w:color="C8C8C8"/>
              <w:right w:val="single" w:sz="8" w:space="0" w:color="C8C8C8"/>
            </w:tcBorders>
            <w:shd w:val="clear" w:color="auto" w:fill="FFFFFF"/>
          </w:tcPr>
          <w:p w14:paraId="67C78F41"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lastRenderedPageBreak/>
              <w:t>0.00</w:t>
            </w:r>
          </w:p>
        </w:tc>
        <w:tc>
          <w:tcPr>
            <w:tcW w:w="5180" w:type="dxa"/>
            <w:tcBorders>
              <w:top w:val="single" w:sz="24" w:space="0" w:color="CCCCCC"/>
              <w:left w:val="single" w:sz="8" w:space="0" w:color="C8C8C8"/>
              <w:bottom w:val="single" w:sz="8" w:space="0" w:color="C8C8C8"/>
              <w:right w:val="single" w:sz="8" w:space="0" w:color="CCCCCC"/>
            </w:tcBorders>
            <w:shd w:val="clear" w:color="auto" w:fill="FFFFFF"/>
          </w:tcPr>
          <w:p w14:paraId="6DCF923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 relationship</w:t>
            </w:r>
          </w:p>
        </w:tc>
      </w:tr>
      <w:tr w:rsidR="00020812" w14:paraId="3DDD558F"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2426EABC"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0.00 to 0.15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0407E4B3"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Not generally useful</w:t>
            </w:r>
          </w:p>
        </w:tc>
      </w:tr>
      <w:tr w:rsidR="00020812" w14:paraId="44DB1AD0"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6F282111"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0.10 to 0.20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71898C5F"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Weak</w:t>
            </w:r>
          </w:p>
        </w:tc>
      </w:tr>
      <w:tr w:rsidR="00020812" w14:paraId="1737DEBF"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24A0729C"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0.20 to 0.25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3A59845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w:t>
            </w:r>
          </w:p>
        </w:tc>
      </w:tr>
      <w:tr w:rsidR="00020812" w14:paraId="530B6959"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5568FBA2"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0.25 to 0.30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378A632C"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Moderately strong</w:t>
            </w:r>
          </w:p>
        </w:tc>
      </w:tr>
      <w:tr w:rsidR="00020812" w14:paraId="404A5124"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77D5576A"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0.30 to 0.35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4E8786C7"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Strong</w:t>
            </w:r>
          </w:p>
        </w:tc>
      </w:tr>
      <w:tr w:rsidR="00020812" w14:paraId="044BF603"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7E17AB8A"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0.35 to 0.40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6D1CC8B0"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Very strong</w:t>
            </w:r>
          </w:p>
        </w:tc>
      </w:tr>
      <w:tr w:rsidR="00020812" w14:paraId="07D41D21"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71297E1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0.40 to 0.45</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5FD84B78"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Worrisomely strong</w:t>
            </w:r>
          </w:p>
        </w:tc>
      </w:tr>
      <w:tr w:rsidR="00020812" w14:paraId="3759B15D" w14:textId="77777777">
        <w:tblPrEx>
          <w:tblBorders>
            <w:top w:val="none" w:sz="0" w:space="0" w:color="auto"/>
          </w:tblBorders>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6F6E28FE"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0.45 to 0.99</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70278657"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Redundant (two variables are probably measuring the same concept)</w:t>
            </w:r>
          </w:p>
        </w:tc>
      </w:tr>
      <w:tr w:rsidR="00020812" w14:paraId="08C80319" w14:textId="77777777">
        <w:tblPrEx>
          <w:tblCellMar>
            <w:top w:w="0" w:type="dxa"/>
            <w:bottom w:w="0" w:type="dxa"/>
          </w:tblCellMar>
        </w:tblPrEx>
        <w:tc>
          <w:tcPr>
            <w:tcW w:w="5200" w:type="dxa"/>
            <w:tcBorders>
              <w:top w:val="single" w:sz="8" w:space="0" w:color="C8C8C8"/>
              <w:left w:val="single" w:sz="8" w:space="0" w:color="C8C8C8"/>
              <w:bottom w:val="single" w:sz="8" w:space="0" w:color="C8C8C8"/>
              <w:right w:val="single" w:sz="8" w:space="0" w:color="C8C8C8"/>
            </w:tcBorders>
            <w:shd w:val="clear" w:color="auto" w:fill="FFFFFF"/>
          </w:tcPr>
          <w:p w14:paraId="06F61D12" w14:textId="77777777" w:rsidR="00020812" w:rsidRDefault="00020812">
            <w:pPr>
              <w:autoSpaceDE w:val="0"/>
              <w:autoSpaceDN w:val="0"/>
              <w:adjustRightInd w:val="0"/>
              <w:jc w:val="center"/>
              <w:rPr>
                <w:rFonts w:ascii="Helvetica" w:hAnsi="Helvetica" w:cs="Helvetica"/>
                <w:kern w:val="1"/>
              </w:rPr>
            </w:pPr>
            <w:r>
              <w:rPr>
                <w:rFonts w:ascii="Trebuchet MS" w:hAnsi="Trebuchet MS" w:cs="Trebuchet MS"/>
                <w:color w:val="000000"/>
              </w:rPr>
              <w:t>1.00</w:t>
            </w:r>
          </w:p>
        </w:tc>
        <w:tc>
          <w:tcPr>
            <w:tcW w:w="5180" w:type="dxa"/>
            <w:tcBorders>
              <w:top w:val="single" w:sz="8" w:space="0" w:color="C8C8C8"/>
              <w:left w:val="single" w:sz="8" w:space="0" w:color="C8C8C8"/>
              <w:bottom w:val="single" w:sz="8" w:space="0" w:color="C8C8C8"/>
              <w:right w:val="single" w:sz="8" w:space="0" w:color="C8C8C8"/>
            </w:tcBorders>
            <w:shd w:val="clear" w:color="auto" w:fill="FFFFFF"/>
          </w:tcPr>
          <w:p w14:paraId="2AC5FEAD" w14:textId="77777777" w:rsidR="00020812" w:rsidRDefault="00020812">
            <w:pPr>
              <w:autoSpaceDE w:val="0"/>
              <w:autoSpaceDN w:val="0"/>
              <w:adjustRightInd w:val="0"/>
              <w:jc w:val="center"/>
              <w:rPr>
                <w:rFonts w:ascii="Trebuchet MS" w:hAnsi="Trebuchet MS" w:cs="Trebuchet MS"/>
                <w:color w:val="000000"/>
              </w:rPr>
            </w:pPr>
            <w:r>
              <w:rPr>
                <w:rFonts w:ascii="Trebuchet MS" w:hAnsi="Trebuchet MS" w:cs="Trebuchet MS"/>
                <w:color w:val="000000"/>
              </w:rPr>
              <w:t>Perfect</w:t>
            </w:r>
          </w:p>
        </w:tc>
      </w:tr>
    </w:tbl>
    <w:p w14:paraId="7C2B9E29"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Table </w:t>
      </w:r>
      <w:r>
        <w:rPr>
          <w:rFonts w:ascii="Trebuchet MS" w:hAnsi="Trebuchet MS" w:cs="Trebuchet MS"/>
          <w:i/>
          <w:iCs/>
          <w:color w:val="666666"/>
        </w:rPr>
        <w:t xml:space="preserve">**source: </w:t>
      </w:r>
      <w:hyperlink r:id="rId10" w:history="1">
        <w:r>
          <w:rPr>
            <w:rFonts w:ascii="Trebuchet MS" w:hAnsi="Trebuchet MS" w:cs="Trebuchet MS"/>
            <w:color w:val="0B4CB4"/>
            <w:u w:val="single" w:color="0B4CB4"/>
          </w:rPr>
          <w:t>http://homes.chass.utoronto.ca/~josephf/pol242/LM-3A#STANDARDS</w:t>
        </w:r>
      </w:hyperlink>
    </w:p>
    <w:p w14:paraId="305F810F"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5AE6E128" w14:textId="77777777" w:rsidR="00020812" w:rsidRDefault="00020812" w:rsidP="00020812">
      <w:pPr>
        <w:autoSpaceDE w:val="0"/>
        <w:autoSpaceDN w:val="0"/>
        <w:adjustRightInd w:val="0"/>
        <w:spacing w:after="160" w:line="259" w:lineRule="auto"/>
        <w:rPr>
          <w:rFonts w:ascii="Trebuchet MS" w:hAnsi="Trebuchet MS" w:cs="Trebuchet MS"/>
          <w:color w:val="000000"/>
        </w:rPr>
      </w:pPr>
    </w:p>
    <w:p w14:paraId="6658AB06" w14:textId="77777777" w:rsidR="00020812" w:rsidRDefault="00020812" w:rsidP="00020812">
      <w:pPr>
        <w:autoSpaceDE w:val="0"/>
        <w:autoSpaceDN w:val="0"/>
        <w:adjustRightInd w:val="0"/>
        <w:spacing w:after="160" w:line="259" w:lineRule="auto"/>
        <w:rPr>
          <w:rFonts w:ascii="Trebuchet MS" w:hAnsi="Trebuchet MS" w:cs="Trebuchet MS"/>
          <w:color w:val="000000"/>
        </w:rPr>
      </w:pPr>
    </w:p>
    <w:p w14:paraId="72A5E9CE" w14:textId="77777777" w:rsidR="00020812" w:rsidRDefault="00020812" w:rsidP="00020812">
      <w:pPr>
        <w:autoSpaceDE w:val="0"/>
        <w:autoSpaceDN w:val="0"/>
        <w:adjustRightInd w:val="0"/>
        <w:spacing w:after="160" w:line="259" w:lineRule="auto"/>
        <w:ind w:left="360"/>
        <w:rPr>
          <w:rFonts w:ascii="Trebuchet MS" w:hAnsi="Trebuchet MS" w:cs="Trebuchet MS"/>
          <w:color w:val="000000"/>
        </w:rPr>
      </w:pPr>
    </w:p>
    <w:p w14:paraId="41E9A05D" w14:textId="77777777" w:rsidR="00E27677" w:rsidRDefault="00020812">
      <w:bookmarkStart w:id="0" w:name="_GoBack"/>
      <w:bookmarkEnd w:id="0"/>
    </w:p>
    <w:sectPr w:rsidR="00E27677" w:rsidSect="008326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12"/>
    <w:rsid w:val="00020812"/>
    <w:rsid w:val="00887313"/>
    <w:rsid w:val="00A5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9C4B7"/>
  <w15:chartTrackingRefBased/>
  <w15:docId w15:val="{970CF678-A621-2C4D-9414-35171BA3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s.chass.utoronto.ca/~josephf/pol242/LM-3A#STANDARDS" TargetMode="External"/><Relationship Id="rId3" Type="http://schemas.openxmlformats.org/officeDocument/2006/relationships/settings" Target="settings.xml"/><Relationship Id="rId7" Type="http://schemas.openxmlformats.org/officeDocument/2006/relationships/hyperlink" Target="http://homes.chass.utoronto.ca/~josephf/pol242/LM-3A#STANDA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s.chass.utoronto.ca/~josephf/pol242/LM-3A#STANDARDS" TargetMode="External"/><Relationship Id="rId11" Type="http://schemas.openxmlformats.org/officeDocument/2006/relationships/fontTable" Target="fontTable.xml"/><Relationship Id="rId5" Type="http://schemas.openxmlformats.org/officeDocument/2006/relationships/hyperlink" Target="http://homes.chass.utoronto.ca/~josephf/pol242/LM-3A#STANDARDS" TargetMode="External"/><Relationship Id="rId10" Type="http://schemas.openxmlformats.org/officeDocument/2006/relationships/hyperlink" Target="http://homes.chass.utoronto.ca/~josephf/pol242/LM-3A#STANDARDS" TargetMode="External"/><Relationship Id="rId4" Type="http://schemas.openxmlformats.org/officeDocument/2006/relationships/webSettings" Target="webSettings.xml"/><Relationship Id="rId9" Type="http://schemas.openxmlformats.org/officeDocument/2006/relationships/hyperlink" Target="http://homes.chass.utoronto.ca/~josephf/pol242/LM-3A#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5078</Words>
  <Characters>28950</Characters>
  <Application>Microsoft Office Word</Application>
  <DocSecurity>0</DocSecurity>
  <Lines>241</Lines>
  <Paragraphs>67</Paragraphs>
  <ScaleCrop>false</ScaleCrop>
  <Company/>
  <LinksUpToDate>false</LinksUpToDate>
  <CharactersWithSpaces>33961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Aaditi Rokade</dc:creator>
  <cp:keywords/>
  <dc:description/>
  <cp:lastModifiedBy>Aaditi Rokade</cp:lastModifiedBy>
  <cp:revision>1</cp:revision>
  <dcterms:created xsi:type="dcterms:W3CDTF">2018-11-21T03:15:00Z</dcterms:created>
  <dcterms:modified xsi:type="dcterms:W3CDTF">2018-11-21T03:15:00Z</dcterms:modified>
</cp:coreProperties>
</file>